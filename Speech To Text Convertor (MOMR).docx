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1F07D" w14:textId="77777777" w:rsidR="000F3AC3" w:rsidRDefault="00EA7CC6" w:rsidP="000F3AC3">
      <w:pPr>
        <w:widowControl w:val="0"/>
        <w:shd w:val="clear" w:color="auto" w:fill="D5DCE4" w:themeFill="text2" w:themeFillTint="33"/>
        <w:autoSpaceDE w:val="0"/>
        <w:autoSpaceDN w:val="0"/>
        <w:adjustRightInd w:val="0"/>
        <w:jc w:val="center"/>
        <w:rPr>
          <w:rFonts w:ascii="Trebuchet MS" w:hAnsi="Trebuchet MS" w:cs="Trebuchet MS"/>
          <w:b/>
          <w:bCs/>
          <w:color w:val="182951"/>
          <w:sz w:val="28"/>
          <w:szCs w:val="28"/>
        </w:rPr>
      </w:pPr>
      <w:r>
        <w:rPr>
          <w:rFonts w:ascii="Trebuchet MS" w:hAnsi="Trebuchet MS" w:cs="Trebuchet MS"/>
          <w:b/>
          <w:bCs/>
          <w:color w:val="182951"/>
          <w:sz w:val="28"/>
          <w:szCs w:val="28"/>
        </w:rPr>
        <w:t xml:space="preserve">Project Name: </w:t>
      </w:r>
    </w:p>
    <w:p w14:paraId="49E3BB49" w14:textId="77777777" w:rsidR="000F3AC3" w:rsidRDefault="000F3AC3" w:rsidP="000F3AC3">
      <w:pPr>
        <w:widowControl w:val="0"/>
        <w:shd w:val="clear" w:color="auto" w:fill="D5DCE4" w:themeFill="text2" w:themeFillTint="33"/>
        <w:autoSpaceDE w:val="0"/>
        <w:autoSpaceDN w:val="0"/>
        <w:adjustRightInd w:val="0"/>
        <w:jc w:val="center"/>
        <w:rPr>
          <w:rFonts w:ascii="Trebuchet MS" w:hAnsi="Trebuchet MS" w:cs="Trebuchet MS"/>
          <w:b/>
          <w:bCs/>
          <w:color w:val="182951"/>
          <w:sz w:val="28"/>
          <w:szCs w:val="28"/>
          <w14:shadow w14:blurRad="50800" w14:dist="38100" w14:dir="2700000" w14:sx="100000" w14:sy="100000" w14:kx="0" w14:ky="0" w14:algn="tl">
            <w14:srgbClr w14:val="000000">
              <w14:alpha w14:val="60000"/>
            </w14:srgbClr>
          </w14:shadow>
        </w:rPr>
      </w:pPr>
      <w:r>
        <w:rPr>
          <w:rFonts w:ascii="Trebuchet MS" w:hAnsi="Trebuchet MS" w:cs="Trebuchet MS"/>
          <w:b/>
          <w:bCs/>
          <w:color w:val="182951"/>
          <w:sz w:val="28"/>
          <w:szCs w:val="28"/>
          <w14:shadow w14:blurRad="50800" w14:dist="38100" w14:dir="2700000" w14:sx="100000" w14:sy="100000" w14:kx="0" w14:ky="0" w14:algn="tl">
            <w14:srgbClr w14:val="000000">
              <w14:alpha w14:val="60000"/>
            </w14:srgbClr>
          </w14:shadow>
        </w:rPr>
        <w:t xml:space="preserve">Minutes </w:t>
      </w:r>
      <w:proofErr w:type="gramStart"/>
      <w:r>
        <w:rPr>
          <w:rFonts w:ascii="Trebuchet MS" w:hAnsi="Trebuchet MS" w:cs="Trebuchet MS"/>
          <w:b/>
          <w:bCs/>
          <w:color w:val="182951"/>
          <w:sz w:val="28"/>
          <w:szCs w:val="28"/>
          <w14:shadow w14:blurRad="50800" w14:dist="38100" w14:dir="2700000" w14:sx="100000" w14:sy="100000" w14:kx="0" w14:ky="0" w14:algn="tl">
            <w14:srgbClr w14:val="000000">
              <w14:alpha w14:val="60000"/>
            </w14:srgbClr>
          </w14:shadow>
        </w:rPr>
        <w:t>Of</w:t>
      </w:r>
      <w:proofErr w:type="gramEnd"/>
      <w:r>
        <w:rPr>
          <w:rFonts w:ascii="Trebuchet MS" w:hAnsi="Trebuchet MS" w:cs="Trebuchet MS"/>
          <w:b/>
          <w:bCs/>
          <w:color w:val="182951"/>
          <w:sz w:val="28"/>
          <w:szCs w:val="28"/>
          <w14:shadow w14:blurRad="50800" w14:dist="38100" w14:dir="2700000" w14:sx="100000" w14:sy="100000" w14:kx="0" w14:ky="0" w14:algn="tl">
            <w14:srgbClr w14:val="000000">
              <w14:alpha w14:val="60000"/>
            </w14:srgbClr>
          </w14:shadow>
        </w:rPr>
        <w:t xml:space="preserve"> Meeting (MOM) Record </w:t>
      </w:r>
    </w:p>
    <w:p w14:paraId="4094AB1F" w14:textId="77777777" w:rsidR="00EA7CC6" w:rsidRPr="00EA7CC6" w:rsidRDefault="000F3AC3" w:rsidP="000F3AC3">
      <w:pPr>
        <w:widowControl w:val="0"/>
        <w:shd w:val="clear" w:color="auto" w:fill="D5DCE4" w:themeFill="text2" w:themeFillTint="33"/>
        <w:autoSpaceDE w:val="0"/>
        <w:autoSpaceDN w:val="0"/>
        <w:adjustRightInd w:val="0"/>
        <w:jc w:val="center"/>
        <w:rPr>
          <w:rFonts w:ascii="Trebuchet MS" w:hAnsi="Trebuchet MS" w:cs="Trebuchet MS"/>
          <w:b/>
          <w:bCs/>
          <w:color w:val="182951"/>
          <w:sz w:val="28"/>
          <w:szCs w:val="28"/>
          <w14:shadow w14:blurRad="50800" w14:dist="38100" w14:dir="2700000" w14:sx="100000" w14:sy="100000" w14:kx="0" w14:ky="0" w14:algn="tl">
            <w14:srgbClr w14:val="000000">
              <w14:alpha w14:val="60000"/>
            </w14:srgbClr>
          </w14:shadow>
        </w:rPr>
      </w:pPr>
      <w:r>
        <w:rPr>
          <w:rFonts w:ascii="Trebuchet MS" w:hAnsi="Trebuchet MS" w:cs="Trebuchet MS"/>
          <w:b/>
          <w:bCs/>
          <w:color w:val="182951"/>
          <w:sz w:val="28"/>
          <w:szCs w:val="28"/>
          <w14:shadow w14:blurRad="50800" w14:dist="38100" w14:dir="2700000" w14:sx="100000" w14:sy="100000" w14:kx="0" w14:ky="0" w14:algn="tl">
            <w14:srgbClr w14:val="000000">
              <w14:alpha w14:val="60000"/>
            </w14:srgbClr>
          </w14:shadow>
        </w:rPr>
        <w:t>(Speech to Text Convertor)</w:t>
      </w:r>
    </w:p>
    <w:p w14:paraId="2275A8AB" w14:textId="77777777" w:rsidR="00EA7CC6" w:rsidRDefault="00EA7CC6" w:rsidP="00EA7CC6">
      <w:pPr>
        <w:widowControl w:val="0"/>
        <w:tabs>
          <w:tab w:val="left" w:pos="3180"/>
        </w:tabs>
        <w:autoSpaceDE w:val="0"/>
        <w:autoSpaceDN w:val="0"/>
        <w:adjustRightInd w:val="0"/>
        <w:jc w:val="both"/>
        <w:rPr>
          <w:rFonts w:ascii="Trebuchet MS" w:hAnsi="Trebuchet MS" w:cs="Trebuchet MS"/>
          <w:b/>
          <w:bCs/>
          <w:color w:val="182951"/>
        </w:rPr>
      </w:pPr>
    </w:p>
    <w:p w14:paraId="16D46AE3" w14:textId="77777777" w:rsidR="00EA7CC6" w:rsidRDefault="00EA7CC6" w:rsidP="00EA7CC6">
      <w:pPr>
        <w:widowControl w:val="0"/>
        <w:tabs>
          <w:tab w:val="left" w:pos="3180"/>
        </w:tabs>
        <w:autoSpaceDE w:val="0"/>
        <w:autoSpaceDN w:val="0"/>
        <w:adjustRightInd w:val="0"/>
        <w:jc w:val="both"/>
        <w:rPr>
          <w:rFonts w:ascii="Trebuchet MS" w:hAnsi="Trebuchet MS" w:cs="Trebuchet MS"/>
          <w:b/>
          <w:bCs/>
          <w:color w:val="182951"/>
        </w:rPr>
      </w:pPr>
    </w:p>
    <w:p w14:paraId="6E1533DE" w14:textId="77777777" w:rsidR="00EA7CC6" w:rsidRPr="005F559A" w:rsidRDefault="000F3AC3" w:rsidP="005F559A">
      <w:pPr>
        <w:widowControl w:val="0"/>
        <w:numPr>
          <w:ilvl w:val="0"/>
          <w:numId w:val="1"/>
        </w:numPr>
        <w:shd w:val="clear" w:color="auto" w:fill="D5DCE4" w:themeFill="text2" w:themeFillTint="33"/>
        <w:tabs>
          <w:tab w:val="left" w:pos="180"/>
          <w:tab w:val="left" w:pos="540"/>
        </w:tabs>
        <w:autoSpaceDE w:val="0"/>
        <w:autoSpaceDN w:val="0"/>
        <w:adjustRightInd w:val="0"/>
        <w:ind w:left="540" w:hanging="540"/>
        <w:jc w:val="both"/>
        <w:rPr>
          <w:rFonts w:ascii="Trebuchet MS" w:hAnsi="Trebuchet MS" w:cs="Trebuchet MS"/>
          <w:b/>
          <w:bCs/>
          <w:color w:val="44546A" w:themeColor="text2"/>
        </w:rPr>
      </w:pPr>
      <w:r>
        <w:rPr>
          <w:rFonts w:ascii="Trebuchet MS" w:hAnsi="Trebuchet MS" w:cs="Trebuchet MS"/>
          <w:b/>
          <w:bCs/>
          <w:color w:val="44546A" w:themeColor="text2"/>
        </w:rPr>
        <w:t>Project Initiators &amp; Partners</w:t>
      </w:r>
    </w:p>
    <w:p w14:paraId="3E73CEB3" w14:textId="77777777" w:rsidR="00EA7CC6" w:rsidRDefault="00EA7CC6" w:rsidP="00EA7CC6">
      <w:pPr>
        <w:widowControl w:val="0"/>
        <w:numPr>
          <w:ilvl w:val="0"/>
          <w:numId w:val="1"/>
        </w:numPr>
        <w:tabs>
          <w:tab w:val="left" w:pos="360"/>
          <w:tab w:val="left" w:pos="720"/>
        </w:tabs>
        <w:autoSpaceDE w:val="0"/>
        <w:autoSpaceDN w:val="0"/>
        <w:adjustRightInd w:val="0"/>
        <w:ind w:hanging="720"/>
        <w:jc w:val="both"/>
        <w:rPr>
          <w:rFonts w:ascii="Trebuchet MS" w:hAnsi="Trebuchet MS" w:cs="Trebuchet MS"/>
          <w:color w:val="244084"/>
        </w:rPr>
      </w:pPr>
      <w:proofErr w:type="spellStart"/>
      <w:r>
        <w:rPr>
          <w:rFonts w:ascii="Trebuchet MS" w:hAnsi="Trebuchet MS" w:cs="Trebuchet MS"/>
          <w:color w:val="244084"/>
        </w:rPr>
        <w:t>Braa</w:t>
      </w:r>
      <w:proofErr w:type="spellEnd"/>
      <w:r>
        <w:rPr>
          <w:rFonts w:ascii="Trebuchet MS" w:hAnsi="Trebuchet MS" w:cs="Trebuchet MS"/>
          <w:color w:val="244084"/>
        </w:rPr>
        <w:t xml:space="preserve"> </w:t>
      </w:r>
      <w:r w:rsidR="005F559A">
        <w:rPr>
          <w:rFonts w:ascii="Trebuchet MS" w:hAnsi="Trebuchet MS" w:cs="Trebuchet MS"/>
          <w:color w:val="244084"/>
        </w:rPr>
        <w:t xml:space="preserve">Mohamed </w:t>
      </w:r>
      <w:proofErr w:type="spellStart"/>
      <w:r>
        <w:rPr>
          <w:rFonts w:ascii="Trebuchet MS" w:hAnsi="Trebuchet MS" w:cs="Trebuchet MS"/>
          <w:color w:val="244084"/>
        </w:rPr>
        <w:t>Kakah</w:t>
      </w:r>
      <w:proofErr w:type="spellEnd"/>
      <w:r>
        <w:rPr>
          <w:rFonts w:ascii="Trebuchet MS" w:hAnsi="Trebuchet MS" w:cs="Trebuchet MS"/>
          <w:color w:val="244084"/>
        </w:rPr>
        <w:t xml:space="preserve"> (</w:t>
      </w:r>
      <w:r>
        <w:rPr>
          <w:rFonts w:ascii="Trebuchet MS" w:hAnsi="Trebuchet MS" w:cs="Trebuchet MS"/>
          <w:i/>
          <w:iCs/>
          <w:color w:val="244084"/>
        </w:rPr>
        <w:t>ai.kaizenuae@gmail.com</w:t>
      </w:r>
      <w:r>
        <w:rPr>
          <w:rFonts w:ascii="Trebuchet MS" w:hAnsi="Trebuchet MS" w:cs="Trebuchet MS"/>
          <w:color w:val="244084"/>
        </w:rPr>
        <w:t>)</w:t>
      </w:r>
    </w:p>
    <w:p w14:paraId="7BCD7706" w14:textId="77777777" w:rsidR="00EA7CC6" w:rsidRDefault="00EA7CC6" w:rsidP="00EA7CC6">
      <w:pPr>
        <w:widowControl w:val="0"/>
        <w:numPr>
          <w:ilvl w:val="0"/>
          <w:numId w:val="1"/>
        </w:numPr>
        <w:tabs>
          <w:tab w:val="left" w:pos="360"/>
          <w:tab w:val="left" w:pos="720"/>
        </w:tabs>
        <w:autoSpaceDE w:val="0"/>
        <w:autoSpaceDN w:val="0"/>
        <w:adjustRightInd w:val="0"/>
        <w:ind w:hanging="720"/>
        <w:jc w:val="both"/>
        <w:rPr>
          <w:rFonts w:ascii="Trebuchet MS" w:hAnsi="Trebuchet MS" w:cs="Trebuchet MS"/>
          <w:color w:val="244084"/>
        </w:rPr>
      </w:pPr>
      <w:r>
        <w:rPr>
          <w:rFonts w:ascii="Trebuchet MS" w:hAnsi="Trebuchet MS" w:cs="Trebuchet MS"/>
          <w:color w:val="244084"/>
        </w:rPr>
        <w:t xml:space="preserve">Mohamed Ahmed Al </w:t>
      </w:r>
      <w:proofErr w:type="spellStart"/>
      <w:r>
        <w:rPr>
          <w:rFonts w:ascii="Trebuchet MS" w:hAnsi="Trebuchet MS" w:cs="Trebuchet MS"/>
          <w:color w:val="244084"/>
        </w:rPr>
        <w:t>Nuaimi</w:t>
      </w:r>
      <w:proofErr w:type="spellEnd"/>
      <w:r>
        <w:rPr>
          <w:rFonts w:ascii="Trebuchet MS" w:hAnsi="Trebuchet MS" w:cs="Trebuchet MS"/>
          <w:color w:val="244084"/>
        </w:rPr>
        <w:t xml:space="preserve"> (</w:t>
      </w:r>
      <w:r>
        <w:rPr>
          <w:rFonts w:ascii="Trebuchet MS" w:hAnsi="Trebuchet MS" w:cs="Trebuchet MS"/>
          <w:i/>
          <w:iCs/>
          <w:color w:val="244084"/>
        </w:rPr>
        <w:t>mohamedalnuaimi.1978@gmail.com</w:t>
      </w:r>
      <w:r>
        <w:rPr>
          <w:rFonts w:ascii="Trebuchet MS" w:hAnsi="Trebuchet MS" w:cs="Trebuchet MS"/>
          <w:color w:val="244084"/>
        </w:rPr>
        <w:t>)</w:t>
      </w:r>
    </w:p>
    <w:p w14:paraId="145C24C2" w14:textId="77777777" w:rsidR="00EA7CC6" w:rsidRDefault="00EA7CC6" w:rsidP="00EA7CC6">
      <w:pPr>
        <w:widowControl w:val="0"/>
        <w:autoSpaceDE w:val="0"/>
        <w:autoSpaceDN w:val="0"/>
        <w:adjustRightInd w:val="0"/>
        <w:ind w:left="540"/>
        <w:jc w:val="both"/>
        <w:rPr>
          <w:rFonts w:ascii="Trebuchet MS" w:hAnsi="Trebuchet MS" w:cs="Trebuchet MS"/>
          <w:color w:val="000000"/>
        </w:rPr>
      </w:pPr>
    </w:p>
    <w:p w14:paraId="2DFAD875" w14:textId="77777777" w:rsidR="00EA7CC6" w:rsidRPr="005F559A" w:rsidRDefault="00EA7CC6" w:rsidP="002109D3">
      <w:pPr>
        <w:widowControl w:val="0"/>
        <w:numPr>
          <w:ilvl w:val="0"/>
          <w:numId w:val="2"/>
        </w:numPr>
        <w:shd w:val="clear" w:color="auto" w:fill="D5DCE4" w:themeFill="text2" w:themeFillTint="33"/>
        <w:tabs>
          <w:tab w:val="left" w:pos="180"/>
          <w:tab w:val="left" w:pos="540"/>
        </w:tabs>
        <w:autoSpaceDE w:val="0"/>
        <w:autoSpaceDN w:val="0"/>
        <w:adjustRightInd w:val="0"/>
        <w:ind w:left="540" w:hanging="540"/>
        <w:jc w:val="both"/>
        <w:rPr>
          <w:rFonts w:ascii="Trebuchet MS" w:hAnsi="Trebuchet MS" w:cs="Trebuchet MS"/>
          <w:b/>
          <w:bCs/>
          <w:color w:val="44546A" w:themeColor="text2"/>
        </w:rPr>
      </w:pPr>
      <w:r w:rsidRPr="005F559A">
        <w:rPr>
          <w:rFonts w:ascii="Trebuchet MS" w:hAnsi="Trebuchet MS" w:cs="Trebuchet MS"/>
          <w:b/>
          <w:bCs/>
          <w:color w:val="44546A" w:themeColor="text2"/>
        </w:rPr>
        <w:t xml:space="preserve">Project </w:t>
      </w:r>
      <w:r w:rsidR="002109D3">
        <w:rPr>
          <w:rFonts w:ascii="Trebuchet MS" w:hAnsi="Trebuchet MS" w:cs="Trebuchet MS"/>
          <w:b/>
          <w:bCs/>
          <w:color w:val="44546A" w:themeColor="text2"/>
        </w:rPr>
        <w:t>Overview</w:t>
      </w:r>
    </w:p>
    <w:p w14:paraId="0B4EB9E7" w14:textId="77777777" w:rsidR="00EA7CC6" w:rsidRDefault="00EA7CC6" w:rsidP="002109D3">
      <w:pPr>
        <w:widowControl w:val="0"/>
        <w:autoSpaceDE w:val="0"/>
        <w:autoSpaceDN w:val="0"/>
        <w:adjustRightInd w:val="0"/>
        <w:ind w:left="540"/>
        <w:jc w:val="both"/>
        <w:rPr>
          <w:rFonts w:ascii="Trebuchet MS" w:hAnsi="Trebuchet MS" w:cs="Trebuchet MS"/>
          <w:color w:val="244084"/>
        </w:rPr>
      </w:pPr>
      <w:r>
        <w:rPr>
          <w:rFonts w:ascii="Trebuchet MS" w:hAnsi="Trebuchet MS" w:cs="Trebuchet MS"/>
          <w:color w:val="244084"/>
        </w:rPr>
        <w:t xml:space="preserve">Create an application that allow the user to convert </w:t>
      </w:r>
      <w:r w:rsidR="005F559A">
        <w:rPr>
          <w:rFonts w:ascii="Trebuchet MS" w:hAnsi="Trebuchet MS" w:cs="Trebuchet MS"/>
          <w:color w:val="244084"/>
        </w:rPr>
        <w:t>speech to organized text during</w:t>
      </w:r>
      <w:r w:rsidR="009F0F05">
        <w:rPr>
          <w:rFonts w:ascii="Trebuchet MS" w:hAnsi="Trebuchet MS" w:cs="Trebuchet MS"/>
          <w:color w:val="244084"/>
        </w:rPr>
        <w:t xml:space="preserve"> a meeting</w:t>
      </w:r>
      <w:r>
        <w:rPr>
          <w:rFonts w:ascii="Trebuchet MS" w:hAnsi="Trebuchet MS" w:cs="Trebuchet MS"/>
          <w:color w:val="244084"/>
        </w:rPr>
        <w:t>.</w:t>
      </w:r>
      <w:r w:rsidR="005F559A">
        <w:rPr>
          <w:rFonts w:ascii="Trebuchet MS" w:hAnsi="Trebuchet MS" w:cs="Trebuchet MS"/>
          <w:color w:val="244084"/>
        </w:rPr>
        <w:t xml:space="preserve"> Such application will assist to </w:t>
      </w:r>
      <w:r w:rsidR="009A5E51">
        <w:rPr>
          <w:rFonts w:ascii="Trebuchet MS" w:hAnsi="Trebuchet MS" w:cs="Tahoma"/>
          <w:color w:val="244084"/>
        </w:rPr>
        <w:t>r</w:t>
      </w:r>
      <w:r w:rsidR="009A5E51" w:rsidRPr="009A5E51">
        <w:rPr>
          <w:rFonts w:ascii="Trebuchet MS" w:hAnsi="Trebuchet MS" w:cs="Trebuchet MS"/>
          <w:color w:val="244084"/>
        </w:rPr>
        <w:t>ecord meeting minutes</w:t>
      </w:r>
      <w:r w:rsidR="009A5E51">
        <w:rPr>
          <w:rFonts w:ascii="Trebuchet MS" w:hAnsi="Trebuchet MS" w:cs="Trebuchet MS"/>
          <w:color w:val="244084"/>
        </w:rPr>
        <w:t xml:space="preserve"> during the discussion as it happened without missing any points of the</w:t>
      </w:r>
      <w:r w:rsidR="002109D3">
        <w:rPr>
          <w:rFonts w:ascii="Trebuchet MS" w:hAnsi="Trebuchet MS" w:cs="Trebuchet MS"/>
          <w:color w:val="244084"/>
        </w:rPr>
        <w:t xml:space="preserve"> discussion during the meeting.</w:t>
      </w:r>
    </w:p>
    <w:p w14:paraId="663E8BA3" w14:textId="77777777" w:rsidR="00474820" w:rsidRDefault="00474820" w:rsidP="002109D3">
      <w:pPr>
        <w:widowControl w:val="0"/>
        <w:autoSpaceDE w:val="0"/>
        <w:autoSpaceDN w:val="0"/>
        <w:adjustRightInd w:val="0"/>
        <w:ind w:left="540"/>
        <w:jc w:val="both"/>
        <w:rPr>
          <w:rFonts w:ascii="Trebuchet MS" w:hAnsi="Trebuchet MS" w:cs="Trebuchet MS"/>
          <w:color w:val="244084"/>
        </w:rPr>
      </w:pPr>
      <w:r>
        <w:rPr>
          <w:rFonts w:ascii="Trebuchet MS" w:hAnsi="Trebuchet MS" w:cs="Trebuchet MS"/>
          <w:color w:val="244084"/>
        </w:rPr>
        <w:t xml:space="preserve">The application shall help in record all meeting participants discussion and recognized the source. At the end, converted speech to Text should </w:t>
      </w:r>
      <w:proofErr w:type="spellStart"/>
      <w:r>
        <w:rPr>
          <w:rFonts w:ascii="Trebuchet MS" w:hAnsi="Trebuchet MS" w:cs="Trebuchet MS"/>
          <w:color w:val="244084"/>
        </w:rPr>
        <w:t>puplished</w:t>
      </w:r>
      <w:proofErr w:type="spellEnd"/>
      <w:r>
        <w:rPr>
          <w:rFonts w:ascii="Trebuchet MS" w:hAnsi="Trebuchet MS" w:cs="Trebuchet MS"/>
          <w:color w:val="244084"/>
        </w:rPr>
        <w:t xml:space="preserve"> as organized Minutes </w:t>
      </w:r>
      <w:proofErr w:type="gramStart"/>
      <w:r>
        <w:rPr>
          <w:rFonts w:ascii="Trebuchet MS" w:hAnsi="Trebuchet MS" w:cs="Trebuchet MS"/>
          <w:color w:val="244084"/>
        </w:rPr>
        <w:t>Of</w:t>
      </w:r>
      <w:proofErr w:type="gramEnd"/>
      <w:r>
        <w:rPr>
          <w:rFonts w:ascii="Trebuchet MS" w:hAnsi="Trebuchet MS" w:cs="Trebuchet MS"/>
          <w:color w:val="244084"/>
        </w:rPr>
        <w:t xml:space="preserve"> Meeting (MOM) as official document for unit function record.</w:t>
      </w:r>
    </w:p>
    <w:p w14:paraId="087FD950" w14:textId="77777777" w:rsidR="002109D3" w:rsidRDefault="002109D3" w:rsidP="009A5E51">
      <w:pPr>
        <w:widowControl w:val="0"/>
        <w:autoSpaceDE w:val="0"/>
        <w:autoSpaceDN w:val="0"/>
        <w:adjustRightInd w:val="0"/>
        <w:ind w:left="540"/>
        <w:jc w:val="both"/>
        <w:rPr>
          <w:rFonts w:ascii="Trebuchet MS" w:hAnsi="Trebuchet MS" w:cs="Trebuchet MS"/>
          <w:color w:val="244084"/>
        </w:rPr>
      </w:pPr>
    </w:p>
    <w:p w14:paraId="2BC09786" w14:textId="77777777" w:rsidR="002109D3" w:rsidRPr="005F559A" w:rsidRDefault="002109D3" w:rsidP="002109D3">
      <w:pPr>
        <w:widowControl w:val="0"/>
        <w:numPr>
          <w:ilvl w:val="0"/>
          <w:numId w:val="2"/>
        </w:numPr>
        <w:shd w:val="clear" w:color="auto" w:fill="D5DCE4" w:themeFill="text2" w:themeFillTint="33"/>
        <w:tabs>
          <w:tab w:val="left" w:pos="180"/>
          <w:tab w:val="left" w:pos="540"/>
        </w:tabs>
        <w:autoSpaceDE w:val="0"/>
        <w:autoSpaceDN w:val="0"/>
        <w:adjustRightInd w:val="0"/>
        <w:ind w:left="540" w:hanging="540"/>
        <w:jc w:val="both"/>
        <w:rPr>
          <w:rFonts w:ascii="Trebuchet MS" w:hAnsi="Trebuchet MS" w:cs="Trebuchet MS"/>
          <w:b/>
          <w:bCs/>
          <w:color w:val="44546A" w:themeColor="text2"/>
        </w:rPr>
      </w:pPr>
      <w:r w:rsidRPr="005F559A">
        <w:rPr>
          <w:rFonts w:ascii="Trebuchet MS" w:hAnsi="Trebuchet MS" w:cs="Trebuchet MS"/>
          <w:b/>
          <w:bCs/>
          <w:color w:val="44546A" w:themeColor="text2"/>
        </w:rPr>
        <w:t>Project Objective</w:t>
      </w:r>
    </w:p>
    <w:p w14:paraId="1681B1C5" w14:textId="77777777" w:rsidR="009F0F05" w:rsidRPr="009F0F05" w:rsidRDefault="002109D3" w:rsidP="009F0F05">
      <w:pPr>
        <w:widowControl w:val="0"/>
        <w:autoSpaceDE w:val="0"/>
        <w:autoSpaceDN w:val="0"/>
        <w:adjustRightInd w:val="0"/>
        <w:ind w:firstLine="540"/>
        <w:jc w:val="both"/>
        <w:rPr>
          <w:rFonts w:ascii="Trebuchet MS" w:hAnsi="Trebuchet MS" w:cs="Trebuchet MS"/>
          <w:color w:val="244084"/>
        </w:rPr>
      </w:pPr>
      <w:r w:rsidRPr="009F0F05">
        <w:rPr>
          <w:rFonts w:ascii="Trebuchet MS" w:hAnsi="Trebuchet MS" w:cs="Trebuchet MS"/>
          <w:color w:val="244084"/>
        </w:rPr>
        <w:t>Create an application that to convert speech to text</w:t>
      </w:r>
      <w:r w:rsidR="009F0F05" w:rsidRPr="009F0F05">
        <w:rPr>
          <w:rFonts w:ascii="Trebuchet MS" w:hAnsi="Trebuchet MS" w:cs="Trebuchet MS"/>
          <w:color w:val="244084"/>
        </w:rPr>
        <w:t xml:space="preserve"> from different voices</w:t>
      </w:r>
      <w:r w:rsidRPr="009F0F05">
        <w:rPr>
          <w:rFonts w:ascii="Trebuchet MS" w:hAnsi="Trebuchet MS" w:cs="Trebuchet MS"/>
          <w:color w:val="244084"/>
        </w:rPr>
        <w:t>.</w:t>
      </w:r>
    </w:p>
    <w:p w14:paraId="088D8DFD" w14:textId="77777777" w:rsidR="009F0F05" w:rsidRDefault="009F0F05" w:rsidP="009F0F05">
      <w:pPr>
        <w:pStyle w:val="ListParagraph"/>
        <w:widowControl w:val="0"/>
        <w:numPr>
          <w:ilvl w:val="1"/>
          <w:numId w:val="12"/>
        </w:numPr>
        <w:autoSpaceDE w:val="0"/>
        <w:autoSpaceDN w:val="0"/>
        <w:adjustRightInd w:val="0"/>
        <w:jc w:val="both"/>
        <w:rPr>
          <w:rFonts w:ascii="Trebuchet MS" w:hAnsi="Trebuchet MS" w:cs="Trebuchet MS"/>
          <w:color w:val="244084"/>
        </w:rPr>
      </w:pPr>
      <w:r>
        <w:rPr>
          <w:rFonts w:ascii="Trebuchet MS" w:hAnsi="Trebuchet MS" w:cs="Trebuchet MS"/>
          <w:color w:val="244084"/>
        </w:rPr>
        <w:t>A</w:t>
      </w:r>
      <w:r w:rsidR="002109D3" w:rsidRPr="009F0F05">
        <w:rPr>
          <w:rFonts w:ascii="Trebuchet MS" w:hAnsi="Trebuchet MS" w:cs="Trebuchet MS"/>
          <w:color w:val="244084"/>
        </w:rPr>
        <w:t xml:space="preserve">pplication </w:t>
      </w:r>
      <w:r>
        <w:rPr>
          <w:rFonts w:ascii="Trebuchet MS" w:hAnsi="Trebuchet MS" w:cs="Trebuchet MS"/>
          <w:color w:val="244084"/>
        </w:rPr>
        <w:t>should</w:t>
      </w:r>
      <w:r w:rsidR="002109D3" w:rsidRPr="009F0F05">
        <w:rPr>
          <w:rFonts w:ascii="Trebuchet MS" w:hAnsi="Trebuchet MS" w:cs="Trebuchet MS"/>
          <w:color w:val="244084"/>
        </w:rPr>
        <w:t xml:space="preserve"> </w:t>
      </w:r>
      <w:r w:rsidR="002109D3" w:rsidRPr="009F0F05">
        <w:rPr>
          <w:rFonts w:ascii="Trebuchet MS" w:hAnsi="Trebuchet MS" w:cs="Tahoma"/>
          <w:color w:val="244084"/>
        </w:rPr>
        <w:t>r</w:t>
      </w:r>
      <w:r w:rsidR="002109D3" w:rsidRPr="009F0F05">
        <w:rPr>
          <w:rFonts w:ascii="Trebuchet MS" w:hAnsi="Trebuchet MS" w:cs="Trebuchet MS"/>
          <w:color w:val="244084"/>
        </w:rPr>
        <w:t xml:space="preserve">ecord </w:t>
      </w:r>
      <w:r>
        <w:rPr>
          <w:rFonts w:ascii="Trebuchet MS" w:hAnsi="Trebuchet MS" w:cs="Trebuchet MS"/>
          <w:color w:val="244084"/>
        </w:rPr>
        <w:t>the</w:t>
      </w:r>
      <w:r w:rsidRPr="009F0F05">
        <w:rPr>
          <w:rFonts w:ascii="Trebuchet MS" w:hAnsi="Trebuchet MS" w:cs="Trebuchet MS"/>
          <w:color w:val="244084"/>
        </w:rPr>
        <w:t xml:space="preserve"> </w:t>
      </w:r>
      <w:r w:rsidRPr="009F0F05">
        <w:rPr>
          <w:rFonts w:ascii="Trebuchet MS" w:hAnsi="Trebuchet MS" w:cs="Trebuchet MS"/>
          <w:color w:val="244084"/>
        </w:rPr>
        <w:t>discussion</w:t>
      </w:r>
      <w:r>
        <w:rPr>
          <w:rFonts w:ascii="Trebuchet MS" w:hAnsi="Trebuchet MS" w:cs="Trebuchet MS"/>
          <w:color w:val="244084"/>
        </w:rPr>
        <w:t xml:space="preserve"> during a meeting and convert them to sequence minutes.</w:t>
      </w:r>
    </w:p>
    <w:p w14:paraId="398CD7F6" w14:textId="3649510A" w:rsidR="002109D3" w:rsidRDefault="009F0F05" w:rsidP="009F0F05">
      <w:pPr>
        <w:pStyle w:val="ListParagraph"/>
        <w:widowControl w:val="0"/>
        <w:numPr>
          <w:ilvl w:val="1"/>
          <w:numId w:val="12"/>
        </w:numPr>
        <w:autoSpaceDE w:val="0"/>
        <w:autoSpaceDN w:val="0"/>
        <w:adjustRightInd w:val="0"/>
        <w:jc w:val="both"/>
        <w:rPr>
          <w:rFonts w:ascii="Trebuchet MS" w:hAnsi="Trebuchet MS" w:cs="Trebuchet MS"/>
          <w:color w:val="244084"/>
        </w:rPr>
      </w:pPr>
      <w:r>
        <w:rPr>
          <w:rFonts w:ascii="Trebuchet MS" w:hAnsi="Trebuchet MS" w:cs="Trebuchet MS"/>
          <w:color w:val="244084"/>
        </w:rPr>
        <w:t>T</w:t>
      </w:r>
      <w:r w:rsidR="002109D3" w:rsidRPr="009F0F05">
        <w:rPr>
          <w:rFonts w:ascii="Trebuchet MS" w:hAnsi="Trebuchet MS" w:cs="Trebuchet MS"/>
          <w:color w:val="244084"/>
        </w:rPr>
        <w:t xml:space="preserve">he application shall recognize different </w:t>
      </w:r>
      <w:r>
        <w:rPr>
          <w:rFonts w:ascii="Trebuchet MS" w:hAnsi="Trebuchet MS" w:cs="Trebuchet MS"/>
          <w:color w:val="244084"/>
        </w:rPr>
        <w:t>voice</w:t>
      </w:r>
      <w:r w:rsidR="002109D3" w:rsidRPr="009F0F05">
        <w:rPr>
          <w:rFonts w:ascii="Trebuchet MS" w:hAnsi="Trebuchet MS" w:cs="Trebuchet MS"/>
          <w:color w:val="244084"/>
        </w:rPr>
        <w:t xml:space="preserve"> source</w:t>
      </w:r>
      <w:r>
        <w:rPr>
          <w:rFonts w:ascii="Trebuchet MS" w:hAnsi="Trebuchet MS" w:cs="Trebuchet MS"/>
          <w:color w:val="244084"/>
        </w:rPr>
        <w:t>s</w:t>
      </w:r>
      <w:r w:rsidR="002109D3" w:rsidRPr="009F0F05">
        <w:rPr>
          <w:rFonts w:ascii="Trebuchet MS" w:hAnsi="Trebuchet MS" w:cs="Trebuchet MS"/>
          <w:color w:val="244084"/>
        </w:rPr>
        <w:t xml:space="preserve"> and assigned </w:t>
      </w:r>
      <w:r>
        <w:rPr>
          <w:rFonts w:ascii="Trebuchet MS" w:hAnsi="Trebuchet MS" w:cs="Trebuchet MS"/>
          <w:color w:val="244084"/>
        </w:rPr>
        <w:t>them</w:t>
      </w:r>
      <w:r w:rsidR="002109D3" w:rsidRPr="009F0F05">
        <w:rPr>
          <w:rFonts w:ascii="Trebuchet MS" w:hAnsi="Trebuchet MS" w:cs="Trebuchet MS"/>
          <w:color w:val="244084"/>
        </w:rPr>
        <w:t xml:space="preserve"> accordingly to user name as it happened </w:t>
      </w:r>
      <w:r>
        <w:rPr>
          <w:rFonts w:ascii="Trebuchet MS" w:hAnsi="Trebuchet MS" w:cs="Trebuchet MS"/>
          <w:color w:val="244084"/>
        </w:rPr>
        <w:t xml:space="preserve">live (ex. Person 1, Person 2, Person 3… </w:t>
      </w:r>
      <w:r w:rsidR="00D30ED3">
        <w:rPr>
          <w:rFonts w:ascii="Trebuchet MS" w:hAnsi="Trebuchet MS" w:cs="Trebuchet MS"/>
          <w:color w:val="244084"/>
        </w:rPr>
        <w:t>etc.</w:t>
      </w:r>
      <w:r>
        <w:rPr>
          <w:rFonts w:ascii="Trebuchet MS" w:hAnsi="Trebuchet MS" w:cs="Trebuchet MS"/>
          <w:color w:val="244084"/>
        </w:rPr>
        <w:t>)</w:t>
      </w:r>
    </w:p>
    <w:p w14:paraId="6B45C2EB" w14:textId="5CD76F04" w:rsidR="009F0F05" w:rsidRDefault="009F0F05" w:rsidP="009F0F05">
      <w:pPr>
        <w:pStyle w:val="ListParagraph"/>
        <w:widowControl w:val="0"/>
        <w:numPr>
          <w:ilvl w:val="1"/>
          <w:numId w:val="12"/>
        </w:numPr>
        <w:autoSpaceDE w:val="0"/>
        <w:autoSpaceDN w:val="0"/>
        <w:adjustRightInd w:val="0"/>
        <w:jc w:val="both"/>
        <w:rPr>
          <w:rFonts w:ascii="Trebuchet MS" w:hAnsi="Trebuchet MS" w:cs="Trebuchet MS"/>
          <w:color w:val="244084"/>
        </w:rPr>
      </w:pPr>
      <w:r>
        <w:rPr>
          <w:rFonts w:ascii="Trebuchet MS" w:hAnsi="Trebuchet MS" w:cs="Trebuchet MS"/>
          <w:color w:val="244084"/>
        </w:rPr>
        <w:t xml:space="preserve">Organized the converted “Text” to a provided template of </w:t>
      </w:r>
      <w:r>
        <w:rPr>
          <w:rFonts w:ascii="Trebuchet MS" w:hAnsi="Trebuchet MS" w:cs="Trebuchet MS"/>
          <w:color w:val="244084"/>
        </w:rPr>
        <w:t xml:space="preserve">Minutes </w:t>
      </w:r>
      <w:proofErr w:type="gramStart"/>
      <w:r>
        <w:rPr>
          <w:rFonts w:ascii="Trebuchet MS" w:hAnsi="Trebuchet MS" w:cs="Trebuchet MS"/>
          <w:color w:val="244084"/>
        </w:rPr>
        <w:t>Of</w:t>
      </w:r>
      <w:proofErr w:type="gramEnd"/>
      <w:r>
        <w:rPr>
          <w:rFonts w:ascii="Trebuchet MS" w:hAnsi="Trebuchet MS" w:cs="Trebuchet MS"/>
          <w:color w:val="244084"/>
        </w:rPr>
        <w:t xml:space="preserve"> Meeting (MOM)</w:t>
      </w:r>
      <w:r>
        <w:rPr>
          <w:rFonts w:ascii="Trebuchet MS" w:hAnsi="Trebuchet MS" w:cs="Trebuchet MS"/>
          <w:color w:val="244084"/>
        </w:rPr>
        <w:t xml:space="preserve"> in MS Word format “</w:t>
      </w:r>
      <w:r w:rsidR="00D30ED3">
        <w:rPr>
          <w:rFonts w:ascii="Trebuchet MS" w:hAnsi="Trebuchet MS" w:cs="Trebuchet MS"/>
          <w:color w:val="244084"/>
        </w:rPr>
        <w:t>.</w:t>
      </w:r>
      <w:proofErr w:type="spellStart"/>
      <w:r>
        <w:rPr>
          <w:rFonts w:ascii="Trebuchet MS" w:hAnsi="Trebuchet MS" w:cs="Trebuchet MS"/>
          <w:color w:val="244084"/>
        </w:rPr>
        <w:t>doc</w:t>
      </w:r>
      <w:r w:rsidR="00D30ED3">
        <w:rPr>
          <w:rFonts w:ascii="Trebuchet MS" w:hAnsi="Trebuchet MS" w:cs="Trebuchet MS"/>
          <w:color w:val="244084"/>
        </w:rPr>
        <w:t>x</w:t>
      </w:r>
      <w:proofErr w:type="spellEnd"/>
      <w:r>
        <w:rPr>
          <w:rFonts w:ascii="Trebuchet MS" w:hAnsi="Trebuchet MS" w:cs="Trebuchet MS"/>
          <w:color w:val="244084"/>
        </w:rPr>
        <w:t xml:space="preserve"> or .doc”.</w:t>
      </w:r>
    </w:p>
    <w:p w14:paraId="6E53A74E" w14:textId="77777777" w:rsidR="00FF24EC" w:rsidRDefault="00FF24EC" w:rsidP="00FF24EC">
      <w:pPr>
        <w:pStyle w:val="ListParagraph"/>
        <w:widowControl w:val="0"/>
        <w:numPr>
          <w:ilvl w:val="2"/>
          <w:numId w:val="12"/>
        </w:numPr>
        <w:autoSpaceDE w:val="0"/>
        <w:autoSpaceDN w:val="0"/>
        <w:adjustRightInd w:val="0"/>
        <w:jc w:val="both"/>
        <w:rPr>
          <w:rFonts w:ascii="Trebuchet MS" w:hAnsi="Trebuchet MS" w:cs="Trebuchet MS"/>
          <w:color w:val="244084"/>
        </w:rPr>
      </w:pPr>
      <w:r>
        <w:rPr>
          <w:rFonts w:ascii="Trebuchet MS" w:hAnsi="Trebuchet MS" w:cs="Trebuchet MS"/>
          <w:color w:val="244084"/>
        </w:rPr>
        <w:t xml:space="preserve">Phase I will focus </w:t>
      </w:r>
      <w:r>
        <w:rPr>
          <w:rFonts w:ascii="Trebuchet MS" w:hAnsi="Trebuchet MS" w:cs="Trebuchet MS"/>
          <w:color w:val="244084"/>
        </w:rPr>
        <w:t xml:space="preserve">only </w:t>
      </w:r>
      <w:r>
        <w:rPr>
          <w:rFonts w:ascii="Trebuchet MS" w:hAnsi="Trebuchet MS" w:cs="Trebuchet MS"/>
          <w:color w:val="244084"/>
        </w:rPr>
        <w:t>to use English as language of the meeting.</w:t>
      </w:r>
    </w:p>
    <w:p w14:paraId="1A4657F2" w14:textId="77777777" w:rsidR="00FF24EC" w:rsidRDefault="00FF24EC" w:rsidP="00FF24EC">
      <w:pPr>
        <w:pStyle w:val="ListParagraph"/>
        <w:widowControl w:val="0"/>
        <w:numPr>
          <w:ilvl w:val="2"/>
          <w:numId w:val="12"/>
        </w:numPr>
        <w:autoSpaceDE w:val="0"/>
        <w:autoSpaceDN w:val="0"/>
        <w:adjustRightInd w:val="0"/>
        <w:jc w:val="both"/>
        <w:rPr>
          <w:rFonts w:ascii="Trebuchet MS" w:hAnsi="Trebuchet MS" w:cs="Trebuchet MS"/>
          <w:color w:val="244084"/>
        </w:rPr>
      </w:pPr>
      <w:r>
        <w:rPr>
          <w:rFonts w:ascii="Trebuchet MS" w:hAnsi="Trebuchet MS" w:cs="Trebuchet MS"/>
          <w:color w:val="244084"/>
        </w:rPr>
        <w:t xml:space="preserve">Phase II possibility to add additional languages (United Nation </w:t>
      </w:r>
      <w:proofErr w:type="gramStart"/>
      <w:r>
        <w:rPr>
          <w:rFonts w:ascii="Trebuchet MS" w:hAnsi="Trebuchet MS" w:cs="Trebuchet MS"/>
          <w:color w:val="244084"/>
        </w:rPr>
        <w:t>formal</w:t>
      </w:r>
      <w:proofErr w:type="gramEnd"/>
      <w:r>
        <w:rPr>
          <w:rFonts w:ascii="Trebuchet MS" w:hAnsi="Trebuchet MS" w:cs="Trebuchet MS"/>
          <w:color w:val="244084"/>
        </w:rPr>
        <w:t xml:space="preserve"> Languages).</w:t>
      </w:r>
    </w:p>
    <w:p w14:paraId="17A89517" w14:textId="77777777" w:rsidR="00FF24EC" w:rsidRPr="009F0F05" w:rsidRDefault="00FF24EC" w:rsidP="00FF24EC">
      <w:pPr>
        <w:pStyle w:val="ListParagraph"/>
        <w:widowControl w:val="0"/>
        <w:numPr>
          <w:ilvl w:val="2"/>
          <w:numId w:val="12"/>
        </w:numPr>
        <w:autoSpaceDE w:val="0"/>
        <w:autoSpaceDN w:val="0"/>
        <w:adjustRightInd w:val="0"/>
        <w:jc w:val="both"/>
        <w:rPr>
          <w:rFonts w:ascii="Trebuchet MS" w:hAnsi="Trebuchet MS" w:cs="Trebuchet MS"/>
          <w:color w:val="244084"/>
        </w:rPr>
      </w:pPr>
      <w:r>
        <w:rPr>
          <w:rFonts w:ascii="Trebuchet MS" w:hAnsi="Trebuchet MS" w:cs="Trebuchet MS"/>
          <w:color w:val="244084"/>
        </w:rPr>
        <w:t xml:space="preserve">Phase III introduce interruption of different languages during the discussion. </w:t>
      </w:r>
    </w:p>
    <w:p w14:paraId="396C5358" w14:textId="77777777" w:rsidR="00FF24EC" w:rsidRDefault="00FF24EC" w:rsidP="00FF24EC">
      <w:pPr>
        <w:widowControl w:val="0"/>
        <w:autoSpaceDE w:val="0"/>
        <w:autoSpaceDN w:val="0"/>
        <w:adjustRightInd w:val="0"/>
        <w:jc w:val="both"/>
        <w:rPr>
          <w:rFonts w:ascii="Trebuchet MS" w:hAnsi="Trebuchet MS" w:cs="Trebuchet MS"/>
          <w:color w:val="244084"/>
        </w:rPr>
      </w:pPr>
    </w:p>
    <w:p w14:paraId="0BC63575" w14:textId="77777777" w:rsidR="00FF24EC" w:rsidRPr="005F559A" w:rsidRDefault="00FF24EC" w:rsidP="00FF24EC">
      <w:pPr>
        <w:widowControl w:val="0"/>
        <w:numPr>
          <w:ilvl w:val="0"/>
          <w:numId w:val="2"/>
        </w:numPr>
        <w:shd w:val="clear" w:color="auto" w:fill="D5DCE4" w:themeFill="text2" w:themeFillTint="33"/>
        <w:tabs>
          <w:tab w:val="left" w:pos="180"/>
          <w:tab w:val="left" w:pos="540"/>
        </w:tabs>
        <w:autoSpaceDE w:val="0"/>
        <w:autoSpaceDN w:val="0"/>
        <w:adjustRightInd w:val="0"/>
        <w:ind w:left="540" w:hanging="540"/>
        <w:jc w:val="both"/>
        <w:rPr>
          <w:rFonts w:ascii="Trebuchet MS" w:hAnsi="Trebuchet MS" w:cs="Trebuchet MS"/>
          <w:b/>
          <w:bCs/>
          <w:color w:val="44546A" w:themeColor="text2"/>
        </w:rPr>
      </w:pPr>
      <w:r>
        <w:rPr>
          <w:rFonts w:ascii="Trebuchet MS" w:hAnsi="Trebuchet MS" w:cs="Trebuchet MS"/>
          <w:b/>
          <w:bCs/>
          <w:color w:val="44546A" w:themeColor="text2"/>
        </w:rPr>
        <w:t>Requirements / Task(s)</w:t>
      </w:r>
    </w:p>
    <w:p w14:paraId="4DFD7EDA" w14:textId="77777777" w:rsidR="00FF24EC" w:rsidRDefault="00FF24EC" w:rsidP="00FF24EC">
      <w:pPr>
        <w:pStyle w:val="ListParagraph"/>
        <w:widowControl w:val="0"/>
        <w:numPr>
          <w:ilvl w:val="0"/>
          <w:numId w:val="13"/>
        </w:numPr>
        <w:autoSpaceDE w:val="0"/>
        <w:autoSpaceDN w:val="0"/>
        <w:adjustRightInd w:val="0"/>
        <w:jc w:val="both"/>
        <w:rPr>
          <w:rFonts w:ascii="Trebuchet MS" w:hAnsi="Trebuchet MS" w:cs="Trebuchet MS"/>
          <w:color w:val="244084"/>
        </w:rPr>
      </w:pPr>
      <w:r>
        <w:rPr>
          <w:rFonts w:ascii="Trebuchet MS" w:hAnsi="Trebuchet MS" w:cs="Trebuchet MS"/>
          <w:color w:val="244084"/>
        </w:rPr>
        <w:t>Search of any similar application that ever coded.</w:t>
      </w:r>
    </w:p>
    <w:p w14:paraId="10F857A0" w14:textId="77777777" w:rsidR="00FF24EC" w:rsidRDefault="00FF24EC" w:rsidP="00FF24EC">
      <w:pPr>
        <w:pStyle w:val="ListParagraph"/>
        <w:widowControl w:val="0"/>
        <w:numPr>
          <w:ilvl w:val="0"/>
          <w:numId w:val="13"/>
        </w:numPr>
        <w:autoSpaceDE w:val="0"/>
        <w:autoSpaceDN w:val="0"/>
        <w:adjustRightInd w:val="0"/>
        <w:jc w:val="both"/>
        <w:rPr>
          <w:rFonts w:ascii="Trebuchet MS" w:hAnsi="Trebuchet MS" w:cs="Trebuchet MS"/>
          <w:color w:val="244084"/>
        </w:rPr>
      </w:pPr>
      <w:r>
        <w:rPr>
          <w:rFonts w:ascii="Trebuchet MS" w:hAnsi="Trebuchet MS" w:cs="Trebuchet MS"/>
          <w:color w:val="244084"/>
        </w:rPr>
        <w:t>List of required Python’s libraries that required to programming.</w:t>
      </w:r>
    </w:p>
    <w:p w14:paraId="22465437" w14:textId="77777777" w:rsidR="00FF24EC" w:rsidRPr="00FF24EC" w:rsidRDefault="00FF24EC" w:rsidP="00FF24EC">
      <w:pPr>
        <w:pStyle w:val="ListParagraph"/>
        <w:widowControl w:val="0"/>
        <w:numPr>
          <w:ilvl w:val="0"/>
          <w:numId w:val="13"/>
        </w:numPr>
        <w:autoSpaceDE w:val="0"/>
        <w:autoSpaceDN w:val="0"/>
        <w:adjustRightInd w:val="0"/>
        <w:jc w:val="both"/>
        <w:rPr>
          <w:rFonts w:ascii="Trebuchet MS" w:hAnsi="Trebuchet MS" w:cs="Trebuchet MS"/>
          <w:color w:val="244084"/>
        </w:rPr>
      </w:pPr>
      <w:r>
        <w:rPr>
          <w:rFonts w:ascii="Trebuchet MS" w:hAnsi="Trebuchet MS" w:cs="Trebuchet MS"/>
          <w:color w:val="244084"/>
        </w:rPr>
        <w:t>Train the application using Google Speech to Text module.</w:t>
      </w:r>
    </w:p>
    <w:p w14:paraId="7F199991" w14:textId="77777777" w:rsidR="00673B7E" w:rsidRPr="00FF24EC" w:rsidRDefault="00673B7E" w:rsidP="00673B7E">
      <w:pPr>
        <w:pStyle w:val="ListParagraph"/>
        <w:widowControl w:val="0"/>
        <w:numPr>
          <w:ilvl w:val="0"/>
          <w:numId w:val="13"/>
        </w:numPr>
        <w:autoSpaceDE w:val="0"/>
        <w:autoSpaceDN w:val="0"/>
        <w:adjustRightInd w:val="0"/>
        <w:jc w:val="both"/>
        <w:rPr>
          <w:rFonts w:ascii="Trebuchet MS" w:hAnsi="Trebuchet MS" w:cs="Trebuchet MS"/>
          <w:color w:val="244084"/>
        </w:rPr>
      </w:pPr>
      <w:r>
        <w:rPr>
          <w:rFonts w:ascii="Trebuchet MS" w:hAnsi="Trebuchet MS" w:cs="Trebuchet MS"/>
          <w:color w:val="244084"/>
        </w:rPr>
        <w:t>Converted text should be in accurate sequence</w:t>
      </w:r>
      <w:r w:rsidRPr="00FF24EC">
        <w:rPr>
          <w:rFonts w:ascii="Trebuchet MS" w:hAnsi="Trebuchet MS" w:cs="Trebuchet MS"/>
          <w:color w:val="244084"/>
        </w:rPr>
        <w:t>.</w:t>
      </w:r>
    </w:p>
    <w:p w14:paraId="14255CD8" w14:textId="097EC72A" w:rsidR="00673B7E" w:rsidRDefault="00673B7E" w:rsidP="00673B7E">
      <w:pPr>
        <w:pStyle w:val="ListParagraph"/>
        <w:widowControl w:val="0"/>
        <w:numPr>
          <w:ilvl w:val="0"/>
          <w:numId w:val="13"/>
        </w:numPr>
        <w:autoSpaceDE w:val="0"/>
        <w:autoSpaceDN w:val="0"/>
        <w:adjustRightInd w:val="0"/>
        <w:jc w:val="both"/>
        <w:rPr>
          <w:rFonts w:ascii="Trebuchet MS" w:hAnsi="Trebuchet MS" w:cs="Trebuchet MS"/>
          <w:color w:val="244084"/>
        </w:rPr>
      </w:pPr>
      <w:r>
        <w:rPr>
          <w:rFonts w:ascii="Trebuchet MS" w:hAnsi="Trebuchet MS" w:cs="Trebuchet MS"/>
          <w:color w:val="244084"/>
        </w:rPr>
        <w:t>Train the application to r</w:t>
      </w:r>
      <w:r w:rsidRPr="00FF24EC">
        <w:rPr>
          <w:rFonts w:ascii="Trebuchet MS" w:hAnsi="Trebuchet MS" w:cs="Trebuchet MS"/>
          <w:color w:val="244084"/>
        </w:rPr>
        <w:t xml:space="preserve">ecognize different voice sources and assigned them accordingly to user name as it happened live (ex. Person 1, Person 2, Person 3… </w:t>
      </w:r>
      <w:r w:rsidR="00D30ED3" w:rsidRPr="00FF24EC">
        <w:rPr>
          <w:rFonts w:ascii="Trebuchet MS" w:hAnsi="Trebuchet MS" w:cs="Trebuchet MS"/>
          <w:color w:val="244084"/>
        </w:rPr>
        <w:t>etc.</w:t>
      </w:r>
      <w:bookmarkStart w:id="0" w:name="_GoBack"/>
      <w:bookmarkEnd w:id="0"/>
      <w:r w:rsidRPr="00FF24EC">
        <w:rPr>
          <w:rFonts w:ascii="Trebuchet MS" w:hAnsi="Trebuchet MS" w:cs="Trebuchet MS"/>
          <w:color w:val="244084"/>
        </w:rPr>
        <w:t>)</w:t>
      </w:r>
    </w:p>
    <w:p w14:paraId="78678609" w14:textId="63F93DCA" w:rsidR="00673B7E" w:rsidRPr="00673B7E" w:rsidRDefault="00673B7E" w:rsidP="00673B7E">
      <w:pPr>
        <w:pStyle w:val="ListParagraph"/>
        <w:widowControl w:val="0"/>
        <w:numPr>
          <w:ilvl w:val="0"/>
          <w:numId w:val="13"/>
        </w:numPr>
        <w:autoSpaceDE w:val="0"/>
        <w:autoSpaceDN w:val="0"/>
        <w:adjustRightInd w:val="0"/>
        <w:jc w:val="both"/>
        <w:rPr>
          <w:rFonts w:ascii="Trebuchet MS" w:hAnsi="Trebuchet MS" w:cs="Trebuchet MS"/>
          <w:color w:val="244084"/>
        </w:rPr>
      </w:pPr>
      <w:r>
        <w:rPr>
          <w:rFonts w:ascii="Trebuchet MS" w:hAnsi="Trebuchet MS" w:cs="Trebuchet MS"/>
          <w:color w:val="244084"/>
        </w:rPr>
        <w:t>Store c</w:t>
      </w:r>
      <w:r w:rsidRPr="00673B7E">
        <w:rPr>
          <w:rFonts w:ascii="Trebuchet MS" w:hAnsi="Trebuchet MS" w:cs="Trebuchet MS"/>
          <w:color w:val="244084"/>
        </w:rPr>
        <w:t xml:space="preserve">onverted “Text” to a provided template of Minutes </w:t>
      </w:r>
      <w:proofErr w:type="gramStart"/>
      <w:r w:rsidRPr="00673B7E">
        <w:rPr>
          <w:rFonts w:ascii="Trebuchet MS" w:hAnsi="Trebuchet MS" w:cs="Trebuchet MS"/>
          <w:color w:val="244084"/>
        </w:rPr>
        <w:t>Of</w:t>
      </w:r>
      <w:proofErr w:type="gramEnd"/>
      <w:r w:rsidRPr="00673B7E">
        <w:rPr>
          <w:rFonts w:ascii="Trebuchet MS" w:hAnsi="Trebuchet MS" w:cs="Trebuchet MS"/>
          <w:color w:val="244084"/>
        </w:rPr>
        <w:t xml:space="preserve"> Meeting (MOM) in MS Word format “</w:t>
      </w:r>
      <w:r w:rsidR="00D30ED3">
        <w:rPr>
          <w:rFonts w:ascii="Trebuchet MS" w:hAnsi="Trebuchet MS" w:cs="Trebuchet MS"/>
          <w:color w:val="244084"/>
        </w:rPr>
        <w:t>.</w:t>
      </w:r>
      <w:proofErr w:type="spellStart"/>
      <w:r w:rsidRPr="00673B7E">
        <w:rPr>
          <w:rFonts w:ascii="Trebuchet MS" w:hAnsi="Trebuchet MS" w:cs="Trebuchet MS"/>
          <w:color w:val="244084"/>
        </w:rPr>
        <w:t>doc</w:t>
      </w:r>
      <w:r w:rsidR="00D30ED3">
        <w:rPr>
          <w:rFonts w:ascii="Trebuchet MS" w:hAnsi="Trebuchet MS" w:cs="Trebuchet MS"/>
          <w:color w:val="244084"/>
        </w:rPr>
        <w:t>x</w:t>
      </w:r>
      <w:proofErr w:type="spellEnd"/>
      <w:r w:rsidRPr="00673B7E">
        <w:rPr>
          <w:rFonts w:ascii="Trebuchet MS" w:hAnsi="Trebuchet MS" w:cs="Trebuchet MS"/>
          <w:color w:val="244084"/>
        </w:rPr>
        <w:t xml:space="preserve"> or .doc”.</w:t>
      </w:r>
    </w:p>
    <w:p w14:paraId="368DF09F" w14:textId="77777777" w:rsidR="00673B7E" w:rsidRDefault="00673B7E" w:rsidP="00673B7E">
      <w:pPr>
        <w:pStyle w:val="ListParagraph"/>
        <w:widowControl w:val="0"/>
        <w:numPr>
          <w:ilvl w:val="0"/>
          <w:numId w:val="13"/>
        </w:numPr>
        <w:autoSpaceDE w:val="0"/>
        <w:autoSpaceDN w:val="0"/>
        <w:adjustRightInd w:val="0"/>
        <w:jc w:val="both"/>
        <w:rPr>
          <w:rFonts w:ascii="Trebuchet MS" w:hAnsi="Trebuchet MS" w:cs="Trebuchet MS"/>
          <w:color w:val="244084"/>
        </w:rPr>
      </w:pPr>
      <w:r>
        <w:rPr>
          <w:rFonts w:ascii="Trebuchet MS" w:hAnsi="Trebuchet MS" w:cs="Trebuchet MS"/>
          <w:color w:val="244084"/>
        </w:rPr>
        <w:t>Using Languages:</w:t>
      </w:r>
    </w:p>
    <w:p w14:paraId="7E54C638" w14:textId="77777777" w:rsidR="00673B7E" w:rsidRDefault="00673B7E" w:rsidP="00673B7E">
      <w:pPr>
        <w:pStyle w:val="ListParagraph"/>
        <w:widowControl w:val="0"/>
        <w:numPr>
          <w:ilvl w:val="1"/>
          <w:numId w:val="14"/>
        </w:numPr>
        <w:autoSpaceDE w:val="0"/>
        <w:autoSpaceDN w:val="0"/>
        <w:adjustRightInd w:val="0"/>
        <w:ind w:left="1620"/>
        <w:jc w:val="both"/>
        <w:rPr>
          <w:rFonts w:ascii="Trebuchet MS" w:hAnsi="Trebuchet MS" w:cs="Trebuchet MS"/>
          <w:color w:val="244084"/>
        </w:rPr>
      </w:pPr>
      <w:r>
        <w:rPr>
          <w:rFonts w:ascii="Trebuchet MS" w:hAnsi="Trebuchet MS" w:cs="Trebuchet MS"/>
          <w:color w:val="244084"/>
        </w:rPr>
        <w:t>Phase I will focus only to use English as language of the meeting.</w:t>
      </w:r>
    </w:p>
    <w:p w14:paraId="154556F8" w14:textId="77777777" w:rsidR="00673B7E" w:rsidRDefault="00673B7E" w:rsidP="00673B7E">
      <w:pPr>
        <w:pStyle w:val="ListParagraph"/>
        <w:widowControl w:val="0"/>
        <w:numPr>
          <w:ilvl w:val="1"/>
          <w:numId w:val="14"/>
        </w:numPr>
        <w:autoSpaceDE w:val="0"/>
        <w:autoSpaceDN w:val="0"/>
        <w:adjustRightInd w:val="0"/>
        <w:ind w:left="1620"/>
        <w:jc w:val="both"/>
        <w:rPr>
          <w:rFonts w:ascii="Trebuchet MS" w:hAnsi="Trebuchet MS" w:cs="Trebuchet MS"/>
          <w:color w:val="244084"/>
        </w:rPr>
      </w:pPr>
      <w:r>
        <w:rPr>
          <w:rFonts w:ascii="Trebuchet MS" w:hAnsi="Trebuchet MS" w:cs="Trebuchet MS"/>
          <w:color w:val="244084"/>
        </w:rPr>
        <w:lastRenderedPageBreak/>
        <w:t xml:space="preserve">Phase II possibility to add additional languages (United Nation </w:t>
      </w:r>
      <w:r>
        <w:rPr>
          <w:rFonts w:ascii="Trebuchet MS" w:hAnsi="Trebuchet MS" w:cs="Trebuchet MS"/>
          <w:color w:val="244084"/>
        </w:rPr>
        <w:t>Formal</w:t>
      </w:r>
      <w:r>
        <w:rPr>
          <w:rFonts w:ascii="Trebuchet MS" w:hAnsi="Trebuchet MS" w:cs="Trebuchet MS"/>
          <w:color w:val="244084"/>
        </w:rPr>
        <w:t xml:space="preserve"> Languages).</w:t>
      </w:r>
    </w:p>
    <w:p w14:paraId="20262F0E" w14:textId="77777777" w:rsidR="00673B7E" w:rsidRPr="009F0F05" w:rsidRDefault="00673B7E" w:rsidP="00673B7E">
      <w:pPr>
        <w:pStyle w:val="ListParagraph"/>
        <w:widowControl w:val="0"/>
        <w:numPr>
          <w:ilvl w:val="1"/>
          <w:numId w:val="14"/>
        </w:numPr>
        <w:autoSpaceDE w:val="0"/>
        <w:autoSpaceDN w:val="0"/>
        <w:adjustRightInd w:val="0"/>
        <w:ind w:left="1620"/>
        <w:jc w:val="both"/>
        <w:rPr>
          <w:rFonts w:ascii="Trebuchet MS" w:hAnsi="Trebuchet MS" w:cs="Trebuchet MS"/>
          <w:color w:val="244084"/>
        </w:rPr>
      </w:pPr>
      <w:r>
        <w:rPr>
          <w:rFonts w:ascii="Trebuchet MS" w:hAnsi="Trebuchet MS" w:cs="Trebuchet MS"/>
          <w:color w:val="244084"/>
        </w:rPr>
        <w:t xml:space="preserve">Phase III introduce </w:t>
      </w:r>
      <w:r>
        <w:rPr>
          <w:rFonts w:ascii="Trebuchet MS" w:hAnsi="Trebuchet MS" w:cs="Trebuchet MS"/>
          <w:color w:val="244084"/>
        </w:rPr>
        <w:t xml:space="preserve">recording of </w:t>
      </w:r>
      <w:r>
        <w:rPr>
          <w:rFonts w:ascii="Trebuchet MS" w:hAnsi="Trebuchet MS" w:cs="Trebuchet MS"/>
          <w:color w:val="244084"/>
        </w:rPr>
        <w:t>interruption of different languages during the</w:t>
      </w:r>
      <w:r>
        <w:rPr>
          <w:rFonts w:ascii="Trebuchet MS" w:hAnsi="Trebuchet MS" w:cs="Trebuchet MS"/>
          <w:color w:val="244084"/>
        </w:rPr>
        <w:t xml:space="preserve"> meeting</w:t>
      </w:r>
      <w:r>
        <w:rPr>
          <w:rFonts w:ascii="Trebuchet MS" w:hAnsi="Trebuchet MS" w:cs="Trebuchet MS"/>
          <w:color w:val="244084"/>
        </w:rPr>
        <w:t xml:space="preserve">. </w:t>
      </w:r>
    </w:p>
    <w:p w14:paraId="73E7E015" w14:textId="77777777" w:rsidR="00FF24EC" w:rsidRDefault="00FF24EC" w:rsidP="00FF24EC">
      <w:pPr>
        <w:widowControl w:val="0"/>
        <w:autoSpaceDE w:val="0"/>
        <w:autoSpaceDN w:val="0"/>
        <w:adjustRightInd w:val="0"/>
        <w:jc w:val="both"/>
        <w:rPr>
          <w:rFonts w:ascii="Trebuchet MS" w:hAnsi="Trebuchet MS" w:cs="Trebuchet MS"/>
          <w:color w:val="244084"/>
          <w:rtl/>
        </w:rPr>
      </w:pPr>
    </w:p>
    <w:p w14:paraId="218C8815" w14:textId="77777777" w:rsidR="00673B7E" w:rsidRPr="00673B7E" w:rsidRDefault="00673B7E" w:rsidP="00673B7E">
      <w:pPr>
        <w:widowControl w:val="0"/>
        <w:numPr>
          <w:ilvl w:val="0"/>
          <w:numId w:val="3"/>
        </w:numPr>
        <w:shd w:val="clear" w:color="auto" w:fill="D5DCE4" w:themeFill="text2" w:themeFillTint="33"/>
        <w:tabs>
          <w:tab w:val="left" w:pos="180"/>
          <w:tab w:val="left" w:pos="540"/>
        </w:tabs>
        <w:autoSpaceDE w:val="0"/>
        <w:autoSpaceDN w:val="0"/>
        <w:adjustRightInd w:val="0"/>
        <w:ind w:left="540" w:hanging="540"/>
        <w:jc w:val="both"/>
        <w:rPr>
          <w:rFonts w:ascii="Trebuchet MS" w:hAnsi="Trebuchet MS" w:cs="Trebuchet MS"/>
          <w:b/>
          <w:bCs/>
          <w:color w:val="44546A" w:themeColor="text2"/>
        </w:rPr>
      </w:pPr>
      <w:r>
        <w:rPr>
          <w:rFonts w:ascii="Trebuchet MS" w:hAnsi="Trebuchet MS" w:cs="Trebuchet MS"/>
          <w:b/>
          <w:bCs/>
          <w:color w:val="44546A" w:themeColor="text2"/>
        </w:rPr>
        <w:t>Record your note / research here</w:t>
      </w:r>
    </w:p>
    <w:p w14:paraId="274D4A3F" w14:textId="77777777" w:rsidR="00673B7E" w:rsidRPr="00673B7E" w:rsidRDefault="00673B7E" w:rsidP="00673B7E">
      <w:pPr>
        <w:widowControl w:val="0"/>
        <w:autoSpaceDE w:val="0"/>
        <w:autoSpaceDN w:val="0"/>
        <w:adjustRightInd w:val="0"/>
        <w:ind w:left="360"/>
        <w:jc w:val="both"/>
        <w:rPr>
          <w:rFonts w:ascii="Trebuchet MS" w:hAnsi="Trebuchet MS" w:cs="Trebuchet MS"/>
          <w:color w:val="C00000"/>
        </w:rPr>
      </w:pPr>
      <w:r w:rsidRPr="00673B7E">
        <w:rPr>
          <w:rFonts w:ascii="Trebuchet MS" w:hAnsi="Trebuchet MS" w:cs="Trebuchet MS"/>
          <w:color w:val="C00000"/>
        </w:rPr>
        <w:t>To fill during the project</w:t>
      </w:r>
    </w:p>
    <w:p w14:paraId="5B262AB4" w14:textId="77777777" w:rsidR="00673B7E" w:rsidRDefault="00673B7E" w:rsidP="00673B7E">
      <w:pPr>
        <w:widowControl w:val="0"/>
        <w:autoSpaceDE w:val="0"/>
        <w:autoSpaceDN w:val="0"/>
        <w:adjustRightInd w:val="0"/>
        <w:ind w:left="540"/>
        <w:jc w:val="both"/>
        <w:rPr>
          <w:rFonts w:ascii="Trebuchet MS" w:hAnsi="Trebuchet MS" w:cs="Trebuchet MS"/>
          <w:color w:val="244084"/>
        </w:rPr>
      </w:pPr>
    </w:p>
    <w:p w14:paraId="624110BB" w14:textId="77777777" w:rsidR="00EA7CC6" w:rsidRDefault="00EA7CC6" w:rsidP="00673B7E">
      <w:pPr>
        <w:widowControl w:val="0"/>
        <w:autoSpaceDE w:val="0"/>
        <w:autoSpaceDN w:val="0"/>
        <w:adjustRightInd w:val="0"/>
        <w:ind w:left="540"/>
        <w:jc w:val="both"/>
        <w:rPr>
          <w:rFonts w:ascii="Trebuchet MS" w:hAnsi="Trebuchet MS" w:cs="Trebuchet MS"/>
          <w:color w:val="000000"/>
        </w:rPr>
      </w:pPr>
      <w:r>
        <w:rPr>
          <w:rFonts w:ascii="Trebuchet MS" w:hAnsi="Trebuchet MS" w:cs="Trebuchet MS"/>
          <w:color w:val="000000"/>
        </w:rPr>
        <w:t xml:space="preserve"> </w:t>
      </w:r>
    </w:p>
    <w:p w14:paraId="752BD1DD" w14:textId="77777777" w:rsidR="00673B7E" w:rsidRPr="00673B7E" w:rsidRDefault="00673B7E" w:rsidP="00673B7E">
      <w:pPr>
        <w:widowControl w:val="0"/>
        <w:numPr>
          <w:ilvl w:val="0"/>
          <w:numId w:val="3"/>
        </w:numPr>
        <w:shd w:val="clear" w:color="auto" w:fill="D5DCE4" w:themeFill="text2" w:themeFillTint="33"/>
        <w:tabs>
          <w:tab w:val="left" w:pos="180"/>
          <w:tab w:val="left" w:pos="540"/>
        </w:tabs>
        <w:autoSpaceDE w:val="0"/>
        <w:autoSpaceDN w:val="0"/>
        <w:adjustRightInd w:val="0"/>
        <w:ind w:left="540" w:hanging="540"/>
        <w:jc w:val="both"/>
        <w:rPr>
          <w:rFonts w:ascii="Trebuchet MS" w:hAnsi="Trebuchet MS" w:cs="Trebuchet MS"/>
          <w:b/>
          <w:bCs/>
          <w:color w:val="44546A" w:themeColor="text2"/>
        </w:rPr>
      </w:pPr>
      <w:r>
        <w:rPr>
          <w:rFonts w:ascii="Trebuchet MS" w:hAnsi="Trebuchet MS" w:cs="Trebuchet MS"/>
          <w:b/>
          <w:bCs/>
          <w:color w:val="44546A" w:themeColor="text2"/>
        </w:rPr>
        <w:t>Possible Data Sources</w:t>
      </w:r>
    </w:p>
    <w:p w14:paraId="2D1EF5C2" w14:textId="77777777" w:rsidR="005639B4" w:rsidRDefault="005639B4" w:rsidP="005639B4">
      <w:pPr>
        <w:pStyle w:val="ListParagraph"/>
        <w:widowControl w:val="0"/>
        <w:numPr>
          <w:ilvl w:val="0"/>
          <w:numId w:val="3"/>
        </w:numPr>
        <w:autoSpaceDE w:val="0"/>
        <w:autoSpaceDN w:val="0"/>
        <w:adjustRightInd w:val="0"/>
        <w:jc w:val="both"/>
        <w:rPr>
          <w:rFonts w:ascii="Trebuchet MS" w:hAnsi="Trebuchet MS" w:cs="Trebuchet MS"/>
          <w:color w:val="244084"/>
        </w:rPr>
      </w:pPr>
      <w:r w:rsidRPr="005639B4">
        <w:rPr>
          <w:rFonts w:ascii="Trebuchet MS" w:hAnsi="Trebuchet MS" w:cs="Trebuchet MS"/>
          <w:color w:val="244084"/>
        </w:rPr>
        <w:t>Recorded “Live” meeting.</w:t>
      </w:r>
    </w:p>
    <w:p w14:paraId="17C6F1AA" w14:textId="77777777" w:rsidR="00673B7E" w:rsidRDefault="00673B7E" w:rsidP="005639B4">
      <w:pPr>
        <w:pStyle w:val="ListParagraph"/>
        <w:widowControl w:val="0"/>
        <w:numPr>
          <w:ilvl w:val="0"/>
          <w:numId w:val="3"/>
        </w:numPr>
        <w:autoSpaceDE w:val="0"/>
        <w:autoSpaceDN w:val="0"/>
        <w:adjustRightInd w:val="0"/>
        <w:jc w:val="both"/>
        <w:rPr>
          <w:rFonts w:ascii="Trebuchet MS" w:hAnsi="Trebuchet MS" w:cs="Trebuchet MS"/>
          <w:color w:val="244084"/>
        </w:rPr>
      </w:pPr>
      <w:r w:rsidRPr="005639B4">
        <w:rPr>
          <w:rFonts w:ascii="Trebuchet MS" w:hAnsi="Trebuchet MS" w:cs="Trebuchet MS"/>
          <w:color w:val="244084"/>
        </w:rPr>
        <w:t>Google</w:t>
      </w:r>
    </w:p>
    <w:p w14:paraId="4631C699" w14:textId="77777777" w:rsidR="005639B4" w:rsidRDefault="005639B4" w:rsidP="005639B4">
      <w:pPr>
        <w:pStyle w:val="ListParagraph"/>
        <w:widowControl w:val="0"/>
        <w:numPr>
          <w:ilvl w:val="0"/>
          <w:numId w:val="3"/>
        </w:numPr>
        <w:autoSpaceDE w:val="0"/>
        <w:autoSpaceDN w:val="0"/>
        <w:adjustRightInd w:val="0"/>
        <w:jc w:val="both"/>
        <w:rPr>
          <w:rFonts w:ascii="Trebuchet MS" w:hAnsi="Trebuchet MS" w:cs="Trebuchet MS"/>
          <w:color w:val="244084"/>
        </w:rPr>
      </w:pPr>
      <w:r>
        <w:rPr>
          <w:rFonts w:ascii="Trebuchet MS" w:hAnsi="Trebuchet MS" w:cs="Trebuchet MS"/>
          <w:color w:val="244084"/>
        </w:rPr>
        <w:t>Any of Voice files from different sources (Ex. YouTube…)</w:t>
      </w:r>
    </w:p>
    <w:p w14:paraId="7E9CAC20" w14:textId="77777777" w:rsidR="005639B4" w:rsidRPr="005639B4" w:rsidRDefault="005639B4" w:rsidP="005639B4">
      <w:pPr>
        <w:pStyle w:val="ListParagraph"/>
        <w:widowControl w:val="0"/>
        <w:autoSpaceDE w:val="0"/>
        <w:autoSpaceDN w:val="0"/>
        <w:adjustRightInd w:val="0"/>
        <w:jc w:val="both"/>
        <w:rPr>
          <w:rFonts w:ascii="Trebuchet MS" w:hAnsi="Trebuchet MS" w:cs="Trebuchet MS"/>
          <w:color w:val="244084"/>
        </w:rPr>
      </w:pPr>
    </w:p>
    <w:p w14:paraId="5B8451F1" w14:textId="77777777" w:rsidR="005639B4" w:rsidRPr="00673B7E" w:rsidRDefault="005639B4" w:rsidP="005639B4">
      <w:pPr>
        <w:widowControl w:val="0"/>
        <w:numPr>
          <w:ilvl w:val="0"/>
          <w:numId w:val="3"/>
        </w:numPr>
        <w:shd w:val="clear" w:color="auto" w:fill="D5DCE4" w:themeFill="text2" w:themeFillTint="33"/>
        <w:tabs>
          <w:tab w:val="left" w:pos="180"/>
          <w:tab w:val="left" w:pos="540"/>
        </w:tabs>
        <w:autoSpaceDE w:val="0"/>
        <w:autoSpaceDN w:val="0"/>
        <w:adjustRightInd w:val="0"/>
        <w:ind w:left="540" w:hanging="540"/>
        <w:jc w:val="both"/>
        <w:rPr>
          <w:rFonts w:ascii="Trebuchet MS" w:hAnsi="Trebuchet MS" w:cs="Trebuchet MS"/>
          <w:b/>
          <w:bCs/>
          <w:color w:val="44546A" w:themeColor="text2"/>
        </w:rPr>
      </w:pPr>
      <w:r>
        <w:rPr>
          <w:rFonts w:ascii="Trebuchet MS" w:hAnsi="Trebuchet MS" w:cs="Trebuchet MS"/>
          <w:b/>
          <w:bCs/>
          <w:color w:val="44546A" w:themeColor="text2"/>
        </w:rPr>
        <w:t xml:space="preserve">Possible </w:t>
      </w:r>
      <w:r>
        <w:rPr>
          <w:rFonts w:ascii="Trebuchet MS" w:hAnsi="Trebuchet MS" w:cs="Trebuchet MS"/>
          <w:b/>
          <w:bCs/>
          <w:color w:val="44546A" w:themeColor="text2"/>
        </w:rPr>
        <w:t>Technical ways to achieve the results</w:t>
      </w:r>
    </w:p>
    <w:p w14:paraId="7E487060" w14:textId="77777777" w:rsidR="005639B4" w:rsidRDefault="005639B4" w:rsidP="005639B4">
      <w:pPr>
        <w:pStyle w:val="ListParagraph"/>
        <w:widowControl w:val="0"/>
        <w:numPr>
          <w:ilvl w:val="0"/>
          <w:numId w:val="3"/>
        </w:numPr>
        <w:autoSpaceDE w:val="0"/>
        <w:autoSpaceDN w:val="0"/>
        <w:adjustRightInd w:val="0"/>
        <w:jc w:val="both"/>
        <w:rPr>
          <w:rFonts w:ascii="Trebuchet MS" w:hAnsi="Trebuchet MS" w:cs="Trebuchet MS"/>
          <w:color w:val="244084"/>
        </w:rPr>
      </w:pPr>
      <w:r>
        <w:rPr>
          <w:rFonts w:ascii="Trebuchet MS" w:hAnsi="Trebuchet MS" w:cs="Trebuchet MS"/>
          <w:color w:val="244084"/>
        </w:rPr>
        <w:t>Convert recorded conversation to text format using as a best module Google.</w:t>
      </w:r>
    </w:p>
    <w:p w14:paraId="3C0C0D4F" w14:textId="77777777" w:rsidR="005639B4" w:rsidRDefault="005639B4" w:rsidP="005639B4">
      <w:pPr>
        <w:pStyle w:val="ListParagraph"/>
        <w:widowControl w:val="0"/>
        <w:numPr>
          <w:ilvl w:val="0"/>
          <w:numId w:val="3"/>
        </w:numPr>
        <w:autoSpaceDE w:val="0"/>
        <w:autoSpaceDN w:val="0"/>
        <w:adjustRightInd w:val="0"/>
        <w:jc w:val="both"/>
        <w:rPr>
          <w:rFonts w:ascii="Trebuchet MS" w:hAnsi="Trebuchet MS" w:cs="Trebuchet MS"/>
          <w:color w:val="244084"/>
        </w:rPr>
      </w:pPr>
      <w:r>
        <w:rPr>
          <w:rFonts w:ascii="Trebuchet MS" w:hAnsi="Trebuchet MS" w:cs="Trebuchet MS"/>
          <w:color w:val="244084"/>
        </w:rPr>
        <w:t xml:space="preserve">Train the application to ignore not need word or stop-words like: Hmmm, Yah, </w:t>
      </w:r>
      <w:proofErr w:type="spellStart"/>
      <w:r>
        <w:rPr>
          <w:rFonts w:ascii="Trebuchet MS" w:hAnsi="Trebuchet MS" w:cs="Trebuchet MS"/>
          <w:color w:val="244084"/>
        </w:rPr>
        <w:t>Mmmm</w:t>
      </w:r>
      <w:proofErr w:type="spellEnd"/>
      <w:r>
        <w:rPr>
          <w:rFonts w:ascii="Trebuchet MS" w:hAnsi="Trebuchet MS" w:cs="Trebuchet MS"/>
          <w:color w:val="244084"/>
        </w:rPr>
        <w:t>…</w:t>
      </w:r>
    </w:p>
    <w:p w14:paraId="3567620C" w14:textId="77777777" w:rsidR="005639B4" w:rsidRDefault="005639B4" w:rsidP="005639B4">
      <w:pPr>
        <w:pStyle w:val="ListParagraph"/>
        <w:widowControl w:val="0"/>
        <w:numPr>
          <w:ilvl w:val="0"/>
          <w:numId w:val="3"/>
        </w:numPr>
        <w:autoSpaceDE w:val="0"/>
        <w:autoSpaceDN w:val="0"/>
        <w:adjustRightInd w:val="0"/>
        <w:jc w:val="both"/>
        <w:rPr>
          <w:rFonts w:ascii="Trebuchet MS" w:hAnsi="Trebuchet MS" w:cs="Trebuchet MS"/>
          <w:color w:val="244084"/>
        </w:rPr>
      </w:pPr>
      <w:r>
        <w:rPr>
          <w:rFonts w:ascii="Trebuchet MS" w:hAnsi="Trebuchet MS" w:cs="Trebuchet MS"/>
          <w:color w:val="244084"/>
        </w:rPr>
        <w:t>Train the application to recognize the different voice tone and sources and recognize as new user.</w:t>
      </w:r>
    </w:p>
    <w:p w14:paraId="5A2931BC" w14:textId="77777777" w:rsidR="00673B7E" w:rsidRDefault="005639B4" w:rsidP="005639B4">
      <w:pPr>
        <w:pStyle w:val="ListParagraph"/>
        <w:widowControl w:val="0"/>
        <w:numPr>
          <w:ilvl w:val="0"/>
          <w:numId w:val="3"/>
        </w:numPr>
        <w:autoSpaceDE w:val="0"/>
        <w:autoSpaceDN w:val="0"/>
        <w:adjustRightInd w:val="0"/>
        <w:jc w:val="both"/>
        <w:rPr>
          <w:rFonts w:ascii="Trebuchet MS" w:hAnsi="Trebuchet MS" w:cs="Trebuchet MS"/>
          <w:color w:val="244084"/>
        </w:rPr>
      </w:pPr>
      <w:r w:rsidRPr="005639B4">
        <w:rPr>
          <w:rFonts w:ascii="Trebuchet MS" w:hAnsi="Trebuchet MS" w:cs="Trebuchet MS"/>
          <w:color w:val="244084"/>
        </w:rPr>
        <w:t>Train the application to fill the converted text to a specific location in the provided Word Template.</w:t>
      </w:r>
    </w:p>
    <w:p w14:paraId="7965EF28" w14:textId="77777777" w:rsidR="008C6B73" w:rsidRPr="008C6B73" w:rsidRDefault="008C6B73" w:rsidP="008C6B73">
      <w:pPr>
        <w:widowControl w:val="0"/>
        <w:autoSpaceDE w:val="0"/>
        <w:autoSpaceDN w:val="0"/>
        <w:adjustRightInd w:val="0"/>
        <w:ind w:left="360"/>
        <w:jc w:val="both"/>
        <w:rPr>
          <w:rFonts w:ascii="Trebuchet MS" w:hAnsi="Trebuchet MS" w:cs="Trebuchet MS"/>
          <w:color w:val="244084"/>
        </w:rPr>
      </w:pPr>
    </w:p>
    <w:p w14:paraId="5694C705" w14:textId="77777777" w:rsidR="008C6B73" w:rsidRPr="00673B7E" w:rsidRDefault="008C6B73" w:rsidP="008C6B73">
      <w:pPr>
        <w:widowControl w:val="0"/>
        <w:numPr>
          <w:ilvl w:val="0"/>
          <w:numId w:val="3"/>
        </w:numPr>
        <w:shd w:val="clear" w:color="auto" w:fill="D5DCE4" w:themeFill="text2" w:themeFillTint="33"/>
        <w:tabs>
          <w:tab w:val="left" w:pos="180"/>
          <w:tab w:val="left" w:pos="540"/>
        </w:tabs>
        <w:autoSpaceDE w:val="0"/>
        <w:autoSpaceDN w:val="0"/>
        <w:adjustRightInd w:val="0"/>
        <w:ind w:left="540" w:hanging="540"/>
        <w:jc w:val="both"/>
        <w:rPr>
          <w:rFonts w:ascii="Trebuchet MS" w:hAnsi="Trebuchet MS" w:cs="Trebuchet MS"/>
          <w:b/>
          <w:bCs/>
          <w:color w:val="44546A" w:themeColor="text2"/>
        </w:rPr>
      </w:pPr>
      <w:r>
        <w:rPr>
          <w:rFonts w:ascii="Trebuchet MS" w:hAnsi="Trebuchet MS" w:cs="Trebuchet MS"/>
          <w:b/>
          <w:bCs/>
          <w:color w:val="44546A" w:themeColor="text2"/>
        </w:rPr>
        <w:t>Transfer Learning Application</w:t>
      </w:r>
    </w:p>
    <w:p w14:paraId="24A3DD77" w14:textId="77777777" w:rsidR="008C6B73" w:rsidRDefault="008C6B73" w:rsidP="008C6B73">
      <w:pPr>
        <w:widowControl w:val="0"/>
        <w:autoSpaceDE w:val="0"/>
        <w:autoSpaceDN w:val="0"/>
        <w:adjustRightInd w:val="0"/>
        <w:ind w:left="540"/>
        <w:jc w:val="both"/>
        <w:rPr>
          <w:rFonts w:ascii="Trebuchet MS" w:hAnsi="Trebuchet MS" w:cs="Trebuchet MS"/>
          <w:color w:val="244084"/>
        </w:rPr>
      </w:pPr>
      <w:r>
        <w:rPr>
          <w:rFonts w:ascii="Trebuchet MS" w:hAnsi="Trebuchet MS" w:cs="Trebuchet MS"/>
          <w:color w:val="244084"/>
        </w:rPr>
        <w:t>(Yes)</w:t>
      </w:r>
    </w:p>
    <w:p w14:paraId="3D73DF1E" w14:textId="77777777" w:rsidR="008C6B73" w:rsidRPr="008C6B73" w:rsidRDefault="008C6B73" w:rsidP="000F3AC3">
      <w:pPr>
        <w:widowControl w:val="0"/>
        <w:autoSpaceDE w:val="0"/>
        <w:autoSpaceDN w:val="0"/>
        <w:adjustRightInd w:val="0"/>
        <w:ind w:left="540"/>
        <w:jc w:val="both"/>
        <w:rPr>
          <w:rFonts w:ascii="Trebuchet MS" w:hAnsi="Trebuchet MS" w:cs="Trebuchet MS"/>
          <w:color w:val="244084"/>
        </w:rPr>
      </w:pPr>
      <w:r>
        <w:rPr>
          <w:rFonts w:ascii="Trebuchet MS" w:hAnsi="Trebuchet MS" w:cs="Trebuchet MS"/>
          <w:color w:val="244084"/>
        </w:rPr>
        <w:t xml:space="preserve">This application can be used in wiled business domain which will assist to accelerate publishing the Minutes of Meeting (MOM) accurate without missing any discussed points and in short due time. Not Only this, but it will help also converting </w:t>
      </w:r>
      <w:r w:rsidR="000F3AC3" w:rsidRPr="000F3AC3">
        <w:rPr>
          <w:rFonts w:ascii="Trebuchet MS" w:hAnsi="Trebuchet MS" w:cs="Trebuchet MS"/>
          <w:color w:val="244084"/>
        </w:rPr>
        <w:t>any dialogue during investigation into police stations or trial sessions or even in human resources sessions, for example</w:t>
      </w:r>
      <w:r w:rsidR="000F3AC3">
        <w:rPr>
          <w:rFonts w:ascii="Trebuchet MS" w:hAnsi="Trebuchet MS" w:cs="Trebuchet MS"/>
          <w:color w:val="244084"/>
        </w:rPr>
        <w:t>.</w:t>
      </w:r>
      <w:r>
        <w:rPr>
          <w:rFonts w:ascii="Trebuchet MS" w:hAnsi="Trebuchet MS" w:cs="Trebuchet MS"/>
          <w:color w:val="244084"/>
        </w:rPr>
        <w:t xml:space="preserve"> </w:t>
      </w:r>
    </w:p>
    <w:p w14:paraId="21436747" w14:textId="77777777" w:rsidR="005639B4" w:rsidRDefault="005639B4" w:rsidP="005639B4">
      <w:pPr>
        <w:widowControl w:val="0"/>
        <w:autoSpaceDE w:val="0"/>
        <w:autoSpaceDN w:val="0"/>
        <w:adjustRightInd w:val="0"/>
        <w:ind w:left="540"/>
        <w:jc w:val="both"/>
        <w:rPr>
          <w:rFonts w:ascii="Trebuchet MS" w:hAnsi="Trebuchet MS" w:cs="Trebuchet MS"/>
          <w:color w:val="000000"/>
        </w:rPr>
      </w:pPr>
    </w:p>
    <w:p w14:paraId="31DDDF6B" w14:textId="77777777" w:rsidR="000F3AC3" w:rsidRPr="00673B7E" w:rsidRDefault="000F3AC3" w:rsidP="000F3AC3">
      <w:pPr>
        <w:widowControl w:val="0"/>
        <w:numPr>
          <w:ilvl w:val="0"/>
          <w:numId w:val="3"/>
        </w:numPr>
        <w:shd w:val="clear" w:color="auto" w:fill="D5DCE4" w:themeFill="text2" w:themeFillTint="33"/>
        <w:tabs>
          <w:tab w:val="left" w:pos="180"/>
          <w:tab w:val="left" w:pos="540"/>
        </w:tabs>
        <w:autoSpaceDE w:val="0"/>
        <w:autoSpaceDN w:val="0"/>
        <w:adjustRightInd w:val="0"/>
        <w:ind w:left="540" w:hanging="540"/>
        <w:jc w:val="both"/>
        <w:rPr>
          <w:rFonts w:ascii="Trebuchet MS" w:hAnsi="Trebuchet MS" w:cs="Trebuchet MS"/>
          <w:b/>
          <w:bCs/>
          <w:color w:val="44546A" w:themeColor="text2"/>
        </w:rPr>
      </w:pPr>
      <w:r>
        <w:rPr>
          <w:rFonts w:ascii="Trebuchet MS" w:hAnsi="Trebuchet MS" w:cs="Trebuchet MS"/>
          <w:b/>
          <w:bCs/>
          <w:color w:val="44546A" w:themeColor="text2"/>
        </w:rPr>
        <w:t>Summarize what you learned</w:t>
      </w:r>
    </w:p>
    <w:p w14:paraId="27D0D06F" w14:textId="77777777" w:rsidR="000F3AC3" w:rsidRPr="00673B7E" w:rsidRDefault="000F3AC3" w:rsidP="000F3AC3">
      <w:pPr>
        <w:widowControl w:val="0"/>
        <w:autoSpaceDE w:val="0"/>
        <w:autoSpaceDN w:val="0"/>
        <w:adjustRightInd w:val="0"/>
        <w:ind w:left="360"/>
        <w:jc w:val="both"/>
        <w:rPr>
          <w:rFonts w:ascii="Trebuchet MS" w:hAnsi="Trebuchet MS" w:cs="Trebuchet MS"/>
          <w:color w:val="C00000"/>
        </w:rPr>
      </w:pPr>
      <w:r w:rsidRPr="00673B7E">
        <w:rPr>
          <w:rFonts w:ascii="Trebuchet MS" w:hAnsi="Trebuchet MS" w:cs="Trebuchet MS"/>
          <w:color w:val="C00000"/>
        </w:rPr>
        <w:t>To fill during the project</w:t>
      </w:r>
    </w:p>
    <w:p w14:paraId="10D8ED85" w14:textId="77777777" w:rsidR="000F3AC3" w:rsidRDefault="000F3AC3" w:rsidP="000F3AC3">
      <w:pPr>
        <w:widowControl w:val="0"/>
        <w:autoSpaceDE w:val="0"/>
        <w:autoSpaceDN w:val="0"/>
        <w:adjustRightInd w:val="0"/>
        <w:ind w:left="540"/>
        <w:jc w:val="both"/>
        <w:rPr>
          <w:rFonts w:ascii="Trebuchet MS" w:hAnsi="Trebuchet MS" w:cs="Trebuchet MS"/>
          <w:color w:val="244084"/>
        </w:rPr>
      </w:pPr>
    </w:p>
    <w:p w14:paraId="6D1CCDD2" w14:textId="77777777" w:rsidR="000F3AC3" w:rsidRPr="00673B7E" w:rsidRDefault="000F3AC3" w:rsidP="000F3AC3">
      <w:pPr>
        <w:widowControl w:val="0"/>
        <w:numPr>
          <w:ilvl w:val="0"/>
          <w:numId w:val="3"/>
        </w:numPr>
        <w:shd w:val="clear" w:color="auto" w:fill="D5DCE4" w:themeFill="text2" w:themeFillTint="33"/>
        <w:tabs>
          <w:tab w:val="left" w:pos="180"/>
          <w:tab w:val="left" w:pos="540"/>
        </w:tabs>
        <w:autoSpaceDE w:val="0"/>
        <w:autoSpaceDN w:val="0"/>
        <w:adjustRightInd w:val="0"/>
        <w:ind w:left="540" w:hanging="540"/>
        <w:jc w:val="both"/>
        <w:rPr>
          <w:rFonts w:ascii="Trebuchet MS" w:hAnsi="Trebuchet MS" w:cs="Trebuchet MS"/>
          <w:b/>
          <w:bCs/>
          <w:color w:val="44546A" w:themeColor="text2"/>
        </w:rPr>
      </w:pPr>
      <w:r>
        <w:rPr>
          <w:rFonts w:ascii="Trebuchet MS" w:hAnsi="Trebuchet MS" w:cs="Trebuchet MS"/>
          <w:b/>
          <w:bCs/>
          <w:color w:val="44546A" w:themeColor="text2"/>
        </w:rPr>
        <w:t>Add link to your research or article here</w:t>
      </w:r>
    </w:p>
    <w:p w14:paraId="0510EE93" w14:textId="77777777" w:rsidR="000F3AC3" w:rsidRPr="000F3AC3" w:rsidRDefault="000F3AC3" w:rsidP="000F3AC3">
      <w:pPr>
        <w:widowControl w:val="0"/>
        <w:autoSpaceDE w:val="0"/>
        <w:autoSpaceDN w:val="0"/>
        <w:adjustRightInd w:val="0"/>
        <w:ind w:left="360"/>
        <w:jc w:val="both"/>
        <w:rPr>
          <w:rFonts w:ascii="Trebuchet MS" w:hAnsi="Trebuchet MS" w:cs="Trebuchet MS"/>
          <w:color w:val="C00000"/>
        </w:rPr>
      </w:pPr>
      <w:r w:rsidRPr="000F3AC3">
        <w:rPr>
          <w:rFonts w:ascii="Trebuchet MS" w:hAnsi="Trebuchet MS" w:cs="Trebuchet MS"/>
          <w:color w:val="C00000"/>
        </w:rPr>
        <w:t>To fill during the project</w:t>
      </w:r>
    </w:p>
    <w:p w14:paraId="759D257C" w14:textId="77777777" w:rsidR="000F3AC3" w:rsidRPr="000F3AC3" w:rsidRDefault="000F3AC3" w:rsidP="000F3AC3">
      <w:pPr>
        <w:widowControl w:val="0"/>
        <w:autoSpaceDE w:val="0"/>
        <w:autoSpaceDN w:val="0"/>
        <w:adjustRightInd w:val="0"/>
        <w:ind w:left="540"/>
        <w:jc w:val="both"/>
        <w:rPr>
          <w:rFonts w:ascii="Trebuchet MS" w:hAnsi="Trebuchet MS" w:cs="Trebuchet MS"/>
          <w:b/>
          <w:bCs/>
          <w:color w:val="000000"/>
        </w:rPr>
      </w:pPr>
    </w:p>
    <w:p w14:paraId="28B40D12" w14:textId="77777777" w:rsidR="00EA7CC6" w:rsidRDefault="00EA7CC6" w:rsidP="00EA7CC6">
      <w:pPr>
        <w:widowControl w:val="0"/>
        <w:autoSpaceDE w:val="0"/>
        <w:autoSpaceDN w:val="0"/>
        <w:adjustRightInd w:val="0"/>
        <w:jc w:val="both"/>
        <w:rPr>
          <w:rFonts w:ascii="Trebuchet MS" w:hAnsi="Trebuchet MS" w:cs="Trebuchet MS"/>
          <w:color w:val="000000"/>
          <w:u w:color="FB0007"/>
        </w:rPr>
      </w:pPr>
    </w:p>
    <w:p w14:paraId="1E662B4E" w14:textId="77777777" w:rsidR="00EA7CC6" w:rsidRPr="005F559A" w:rsidRDefault="00EA7CC6" w:rsidP="005F559A">
      <w:pPr>
        <w:widowControl w:val="0"/>
        <w:numPr>
          <w:ilvl w:val="0"/>
          <w:numId w:val="10"/>
        </w:numPr>
        <w:shd w:val="clear" w:color="auto" w:fill="D5DCE4" w:themeFill="text2" w:themeFillTint="33"/>
        <w:tabs>
          <w:tab w:val="left" w:pos="180"/>
          <w:tab w:val="left" w:pos="540"/>
        </w:tabs>
        <w:autoSpaceDE w:val="0"/>
        <w:autoSpaceDN w:val="0"/>
        <w:adjustRightInd w:val="0"/>
        <w:ind w:left="540" w:hanging="540"/>
        <w:jc w:val="both"/>
        <w:rPr>
          <w:rFonts w:ascii="Trebuchet MS" w:hAnsi="Trebuchet MS" w:cs="Trebuchet MS"/>
          <w:b/>
          <w:bCs/>
          <w:color w:val="44546A" w:themeColor="text2"/>
          <w:u w:color="FB0007"/>
        </w:rPr>
      </w:pPr>
      <w:r w:rsidRPr="005F559A">
        <w:rPr>
          <w:rFonts w:ascii="Trebuchet MS" w:hAnsi="Trebuchet MS" w:cs="Trebuchet MS"/>
          <w:b/>
          <w:bCs/>
          <w:color w:val="44546A" w:themeColor="text2"/>
          <w:u w:color="FB0007"/>
        </w:rPr>
        <w:t>Phases Structure and versions</w:t>
      </w:r>
    </w:p>
    <w:p w14:paraId="509818EA" w14:textId="77777777" w:rsidR="00EA7CC6" w:rsidRDefault="00EA7CC6" w:rsidP="00EA7CC6">
      <w:pPr>
        <w:widowControl w:val="0"/>
        <w:autoSpaceDE w:val="0"/>
        <w:autoSpaceDN w:val="0"/>
        <w:adjustRightInd w:val="0"/>
        <w:jc w:val="both"/>
        <w:rPr>
          <w:rFonts w:ascii="Trebuchet MS" w:hAnsi="Trebuchet MS" w:cs="Trebuchet MS"/>
          <w:color w:val="000000"/>
          <w:u w:color="FB0007"/>
        </w:rPr>
      </w:pPr>
    </w:p>
    <w:tbl>
      <w:tblPr>
        <w:tblW w:w="0" w:type="auto"/>
        <w:tblInd w:w="-118" w:type="dxa"/>
        <w:tblBorders>
          <w:top w:val="nil"/>
          <w:left w:val="nil"/>
          <w:right w:val="nil"/>
        </w:tblBorders>
        <w:tblLayout w:type="fixed"/>
        <w:tblLook w:val="0000" w:firstRow="0" w:lastRow="0" w:firstColumn="0" w:lastColumn="0" w:noHBand="0" w:noVBand="0"/>
      </w:tblPr>
      <w:tblGrid>
        <w:gridCol w:w="6100"/>
        <w:gridCol w:w="2800"/>
      </w:tblGrid>
      <w:tr w:rsidR="00EA7CC6" w14:paraId="09B8357B" w14:textId="77777777">
        <w:tblPrEx>
          <w:tblCellMar>
            <w:top w:w="0" w:type="dxa"/>
            <w:bottom w:w="0" w:type="dxa"/>
          </w:tblCellMar>
        </w:tblPrEx>
        <w:tc>
          <w:tcPr>
            <w:tcW w:w="6100" w:type="dxa"/>
            <w:tcBorders>
              <w:top w:val="single" w:sz="8" w:space="0" w:color="244084"/>
              <w:left w:val="single" w:sz="8" w:space="0" w:color="244084"/>
              <w:bottom w:val="single" w:sz="8" w:space="0" w:color="244084"/>
              <w:right w:val="single" w:sz="8" w:space="0" w:color="000000"/>
            </w:tcBorders>
            <w:shd w:val="clear" w:color="auto" w:fill="244084"/>
            <w:tcMar>
              <w:top w:w="80" w:type="nil"/>
              <w:left w:w="80" w:type="nil"/>
              <w:bottom w:w="80" w:type="nil"/>
              <w:right w:w="80" w:type="nil"/>
            </w:tcMar>
          </w:tcPr>
          <w:p w14:paraId="7600B115" w14:textId="77777777" w:rsidR="00EA7CC6" w:rsidRDefault="00EA7CC6">
            <w:pPr>
              <w:widowControl w:val="0"/>
              <w:autoSpaceDE w:val="0"/>
              <w:autoSpaceDN w:val="0"/>
              <w:adjustRightInd w:val="0"/>
              <w:rPr>
                <w:rFonts w:ascii="Helvetica" w:hAnsi="Helvetica" w:cs="Helvetica"/>
                <w:kern w:val="1"/>
                <w:u w:color="FB0007"/>
              </w:rPr>
            </w:pPr>
            <w:r>
              <w:rPr>
                <w:rFonts w:ascii="Trebuchet MS" w:hAnsi="Trebuchet MS" w:cs="Trebuchet MS"/>
                <w:b/>
                <w:bCs/>
                <w:color w:val="FFFFFF"/>
                <w:u w:color="FB0007"/>
              </w:rPr>
              <w:t>Phase I: Kickstart</w:t>
            </w:r>
          </w:p>
        </w:tc>
        <w:tc>
          <w:tcPr>
            <w:tcW w:w="2800" w:type="dxa"/>
            <w:tcBorders>
              <w:top w:val="single" w:sz="8" w:space="0" w:color="244084"/>
              <w:left w:val="single" w:sz="8" w:space="0" w:color="000000"/>
              <w:bottom w:val="single" w:sz="8" w:space="0" w:color="244084"/>
              <w:right w:val="single" w:sz="8" w:space="0" w:color="244084"/>
            </w:tcBorders>
            <w:shd w:val="clear" w:color="auto" w:fill="FB0007"/>
            <w:tcMar>
              <w:top w:w="80" w:type="nil"/>
              <w:left w:w="80" w:type="nil"/>
              <w:bottom w:w="80" w:type="nil"/>
              <w:right w:w="80" w:type="nil"/>
            </w:tcMar>
          </w:tcPr>
          <w:p w14:paraId="139657EF" w14:textId="77777777" w:rsidR="00EA7CC6" w:rsidRDefault="00EA7CC6">
            <w:pPr>
              <w:widowControl w:val="0"/>
              <w:autoSpaceDE w:val="0"/>
              <w:autoSpaceDN w:val="0"/>
              <w:adjustRightInd w:val="0"/>
              <w:jc w:val="right"/>
              <w:rPr>
                <w:rFonts w:ascii="Helvetica" w:hAnsi="Helvetica" w:cs="Helvetica"/>
                <w:kern w:val="1"/>
                <w:u w:color="FB0007"/>
              </w:rPr>
            </w:pPr>
            <w:r>
              <w:rPr>
                <w:rFonts w:ascii="Trebuchet MS" w:hAnsi="Trebuchet MS" w:cs="Trebuchet MS"/>
                <w:b/>
                <w:bCs/>
                <w:color w:val="FFFF0B"/>
                <w:u w:color="FB0007"/>
              </w:rPr>
              <w:t>Due date: 31</w:t>
            </w:r>
            <w:r>
              <w:rPr>
                <w:rFonts w:ascii="Trebuchet MS" w:hAnsi="Trebuchet MS" w:cs="Trebuchet MS"/>
                <w:b/>
                <w:bCs/>
                <w:color w:val="FFFF0B"/>
                <w:sz w:val="16"/>
                <w:szCs w:val="16"/>
                <w:u w:color="FB0007"/>
                <w:vertAlign w:val="superscript"/>
              </w:rPr>
              <w:t>st</w:t>
            </w:r>
            <w:r>
              <w:rPr>
                <w:rFonts w:ascii="Trebuchet MS" w:hAnsi="Trebuchet MS" w:cs="Trebuchet MS"/>
                <w:b/>
                <w:bCs/>
                <w:color w:val="FFFF0B"/>
                <w:u w:color="FB0007"/>
              </w:rPr>
              <w:t xml:space="preserve"> March, 2019</w:t>
            </w:r>
          </w:p>
        </w:tc>
      </w:tr>
      <w:tr w:rsidR="00EA7CC6" w14:paraId="17EDBC33" w14:textId="77777777">
        <w:tblPrEx>
          <w:tblBorders>
            <w:top w:val="none" w:sz="0" w:space="0" w:color="auto"/>
          </w:tblBorders>
          <w:tblCellMar>
            <w:top w:w="0" w:type="dxa"/>
            <w:bottom w:w="0" w:type="dxa"/>
          </w:tblCellMar>
        </w:tblPrEx>
        <w:tc>
          <w:tcPr>
            <w:tcW w:w="6100" w:type="dxa"/>
            <w:tcBorders>
              <w:top w:val="single" w:sz="8" w:space="0" w:color="244084"/>
              <w:left w:val="single" w:sz="8" w:space="0" w:color="244084"/>
              <w:bottom w:val="single" w:sz="8" w:space="0" w:color="7C98D2"/>
              <w:right w:val="single" w:sz="8" w:space="0" w:color="7C98D2"/>
            </w:tcBorders>
            <w:tcMar>
              <w:top w:w="80" w:type="nil"/>
              <w:left w:w="80" w:type="nil"/>
              <w:bottom w:w="80" w:type="nil"/>
              <w:right w:w="80" w:type="nil"/>
            </w:tcMar>
          </w:tcPr>
          <w:p w14:paraId="7AE8785C"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244084"/>
                <w:u w:color="FB0007"/>
              </w:rPr>
              <w:t>No coding in this phase</w:t>
            </w:r>
          </w:p>
        </w:tc>
        <w:tc>
          <w:tcPr>
            <w:tcW w:w="2800" w:type="dxa"/>
            <w:tcBorders>
              <w:top w:val="single" w:sz="8" w:space="0" w:color="244084"/>
              <w:left w:val="single" w:sz="8" w:space="0" w:color="7C98D2"/>
              <w:bottom w:val="single" w:sz="8" w:space="0" w:color="7C98D2"/>
              <w:right w:val="single" w:sz="8" w:space="0" w:color="244084"/>
            </w:tcBorders>
            <w:shd w:val="clear" w:color="auto" w:fill="DBECD0"/>
            <w:tcMar>
              <w:top w:w="80" w:type="nil"/>
              <w:left w:w="80" w:type="nil"/>
              <w:bottom w:w="80" w:type="nil"/>
              <w:right w:w="80" w:type="nil"/>
            </w:tcMar>
          </w:tcPr>
          <w:p w14:paraId="435E68F8"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b/>
                <w:bCs/>
                <w:color w:val="437028"/>
                <w:u w:color="FB0007"/>
              </w:rPr>
              <w:t>Completed</w:t>
            </w:r>
          </w:p>
        </w:tc>
      </w:tr>
      <w:tr w:rsidR="00EA7CC6" w14:paraId="2A8824B0" w14:textId="77777777">
        <w:tblPrEx>
          <w:tblBorders>
            <w:top w:val="none" w:sz="0" w:space="0" w:color="auto"/>
          </w:tblBorders>
          <w:tblCellMar>
            <w:top w:w="0" w:type="dxa"/>
            <w:bottom w:w="0" w:type="dxa"/>
          </w:tblCellMar>
        </w:tblPrEx>
        <w:tc>
          <w:tcPr>
            <w:tcW w:w="6100" w:type="dxa"/>
            <w:tcBorders>
              <w:top w:val="single" w:sz="8" w:space="0" w:color="7C98D2"/>
              <w:left w:val="single" w:sz="8" w:space="0" w:color="244084"/>
              <w:bottom w:val="single" w:sz="8" w:space="0" w:color="7C98D2"/>
              <w:right w:val="single" w:sz="8" w:space="0" w:color="7C98D2"/>
            </w:tcBorders>
            <w:tcMar>
              <w:top w:w="80" w:type="nil"/>
              <w:left w:w="80" w:type="nil"/>
              <w:bottom w:w="80" w:type="nil"/>
              <w:right w:w="80" w:type="nil"/>
            </w:tcMar>
          </w:tcPr>
          <w:p w14:paraId="1659BCA8"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244084"/>
                <w:u w:color="FB0007"/>
              </w:rPr>
              <w:t>Information collection about the project</w:t>
            </w:r>
          </w:p>
        </w:tc>
        <w:tc>
          <w:tcPr>
            <w:tcW w:w="2800" w:type="dxa"/>
            <w:tcBorders>
              <w:top w:val="single" w:sz="8" w:space="0" w:color="7C98D2"/>
              <w:left w:val="single" w:sz="8" w:space="0" w:color="7C98D2"/>
              <w:bottom w:val="single" w:sz="8" w:space="0" w:color="7C98D2"/>
              <w:right w:val="single" w:sz="8" w:space="0" w:color="244084"/>
            </w:tcBorders>
            <w:shd w:val="clear" w:color="auto" w:fill="FEE087"/>
            <w:tcMar>
              <w:top w:w="80" w:type="nil"/>
              <w:left w:w="80" w:type="nil"/>
              <w:bottom w:w="80" w:type="nil"/>
              <w:right w:w="80" w:type="nil"/>
            </w:tcMar>
          </w:tcPr>
          <w:p w14:paraId="0BA7417E"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B00004"/>
                <w:u w:color="FB0007"/>
              </w:rPr>
              <w:t>In Progress</w:t>
            </w:r>
          </w:p>
        </w:tc>
      </w:tr>
      <w:tr w:rsidR="000F3AC3" w14:paraId="27E38227" w14:textId="77777777">
        <w:tblPrEx>
          <w:tblBorders>
            <w:top w:val="none" w:sz="0" w:space="0" w:color="auto"/>
          </w:tblBorders>
          <w:tblCellMar>
            <w:top w:w="0" w:type="dxa"/>
            <w:bottom w:w="0" w:type="dxa"/>
          </w:tblCellMar>
        </w:tblPrEx>
        <w:tc>
          <w:tcPr>
            <w:tcW w:w="6100" w:type="dxa"/>
            <w:tcBorders>
              <w:top w:val="single" w:sz="8" w:space="0" w:color="7C98D2"/>
              <w:left w:val="single" w:sz="8" w:space="0" w:color="244084"/>
              <w:bottom w:val="single" w:sz="8" w:space="0" w:color="7C98D2"/>
              <w:right w:val="single" w:sz="8" w:space="0" w:color="7C98D2"/>
            </w:tcBorders>
            <w:tcMar>
              <w:top w:w="80" w:type="nil"/>
              <w:left w:w="80" w:type="nil"/>
              <w:bottom w:w="80" w:type="nil"/>
              <w:right w:w="80" w:type="nil"/>
            </w:tcMar>
          </w:tcPr>
          <w:p w14:paraId="43F44A54" w14:textId="77777777" w:rsidR="000F3AC3" w:rsidRDefault="000F3AC3">
            <w:pPr>
              <w:widowControl w:val="0"/>
              <w:autoSpaceDE w:val="0"/>
              <w:autoSpaceDN w:val="0"/>
              <w:adjustRightInd w:val="0"/>
              <w:jc w:val="both"/>
              <w:rPr>
                <w:rFonts w:ascii="Helvetica" w:hAnsi="Helvetica" w:cs="Helvetica"/>
                <w:kern w:val="1"/>
                <w:u w:color="FB0007"/>
              </w:rPr>
            </w:pPr>
            <w:r>
              <w:rPr>
                <w:rFonts w:ascii="Trebuchet MS" w:hAnsi="Trebuchet MS" w:cs="Trebuchet MS"/>
                <w:color w:val="244084"/>
                <w:u w:color="FB0007"/>
              </w:rPr>
              <w:t>Analysis of the techniques used for achieving similar results by others</w:t>
            </w:r>
          </w:p>
        </w:tc>
        <w:tc>
          <w:tcPr>
            <w:tcW w:w="2800" w:type="dxa"/>
            <w:tcBorders>
              <w:top w:val="single" w:sz="8" w:space="0" w:color="7C98D2"/>
              <w:left w:val="single" w:sz="8" w:space="0" w:color="7C98D2"/>
              <w:bottom w:val="single" w:sz="8" w:space="0" w:color="7C98D2"/>
              <w:right w:val="single" w:sz="8" w:space="0" w:color="244084"/>
            </w:tcBorders>
            <w:tcMar>
              <w:top w:w="80" w:type="nil"/>
              <w:left w:w="80" w:type="nil"/>
              <w:bottom w:w="80" w:type="nil"/>
              <w:right w:w="80" w:type="nil"/>
            </w:tcMar>
          </w:tcPr>
          <w:p w14:paraId="0DD462EB" w14:textId="77777777" w:rsidR="000F3AC3" w:rsidRDefault="000F3AC3" w:rsidP="00161FE7">
            <w:pPr>
              <w:widowControl w:val="0"/>
              <w:autoSpaceDE w:val="0"/>
              <w:autoSpaceDN w:val="0"/>
              <w:adjustRightInd w:val="0"/>
              <w:jc w:val="both"/>
              <w:rPr>
                <w:rFonts w:ascii="Helvetica" w:hAnsi="Helvetica" w:cs="Helvetica"/>
                <w:kern w:val="1"/>
                <w:u w:color="FB0007"/>
              </w:rPr>
            </w:pPr>
            <w:r>
              <w:rPr>
                <w:rFonts w:ascii="Trebuchet MS" w:hAnsi="Trebuchet MS" w:cs="Trebuchet MS"/>
                <w:color w:val="B00004"/>
                <w:u w:color="FB0007"/>
              </w:rPr>
              <w:t>In Progress</w:t>
            </w:r>
          </w:p>
        </w:tc>
      </w:tr>
      <w:tr w:rsidR="000F3AC3" w14:paraId="1188148B" w14:textId="77777777">
        <w:tblPrEx>
          <w:tblBorders>
            <w:top w:val="none" w:sz="0" w:space="0" w:color="auto"/>
          </w:tblBorders>
          <w:tblCellMar>
            <w:top w:w="0" w:type="dxa"/>
            <w:bottom w:w="0" w:type="dxa"/>
          </w:tblCellMar>
        </w:tblPrEx>
        <w:tc>
          <w:tcPr>
            <w:tcW w:w="6100" w:type="dxa"/>
            <w:tcBorders>
              <w:top w:val="single" w:sz="8" w:space="0" w:color="7C98D2"/>
              <w:left w:val="single" w:sz="8" w:space="0" w:color="244084"/>
              <w:bottom w:val="single" w:sz="8" w:space="0" w:color="7C98D2"/>
              <w:right w:val="single" w:sz="8" w:space="0" w:color="7C98D2"/>
            </w:tcBorders>
            <w:tcMar>
              <w:top w:w="80" w:type="nil"/>
              <w:left w:w="80" w:type="nil"/>
              <w:bottom w:w="80" w:type="nil"/>
              <w:right w:w="80" w:type="nil"/>
            </w:tcMar>
          </w:tcPr>
          <w:p w14:paraId="5E04CF28" w14:textId="77777777" w:rsidR="000F3AC3" w:rsidRDefault="000F3AC3">
            <w:pPr>
              <w:widowControl w:val="0"/>
              <w:autoSpaceDE w:val="0"/>
              <w:autoSpaceDN w:val="0"/>
              <w:adjustRightInd w:val="0"/>
              <w:jc w:val="both"/>
              <w:rPr>
                <w:rFonts w:ascii="Helvetica" w:hAnsi="Helvetica" w:cs="Helvetica"/>
                <w:kern w:val="1"/>
                <w:u w:color="FB0007"/>
              </w:rPr>
            </w:pPr>
            <w:r>
              <w:rPr>
                <w:rFonts w:ascii="Trebuchet MS" w:hAnsi="Trebuchet MS" w:cs="Trebuchet MS"/>
                <w:color w:val="244084"/>
                <w:u w:color="FB0007"/>
              </w:rPr>
              <w:t>Data source identification 5-10 sources</w:t>
            </w:r>
          </w:p>
        </w:tc>
        <w:tc>
          <w:tcPr>
            <w:tcW w:w="2800" w:type="dxa"/>
            <w:tcBorders>
              <w:top w:val="single" w:sz="8" w:space="0" w:color="7C98D2"/>
              <w:left w:val="single" w:sz="8" w:space="0" w:color="7C98D2"/>
              <w:bottom w:val="single" w:sz="8" w:space="0" w:color="7C98D2"/>
              <w:right w:val="single" w:sz="8" w:space="0" w:color="244084"/>
            </w:tcBorders>
            <w:tcMar>
              <w:top w:w="80" w:type="nil"/>
              <w:left w:w="80" w:type="nil"/>
              <w:bottom w:w="80" w:type="nil"/>
              <w:right w:w="80" w:type="nil"/>
            </w:tcMar>
          </w:tcPr>
          <w:p w14:paraId="798C2C30" w14:textId="77777777" w:rsidR="000F3AC3" w:rsidRDefault="000F3AC3" w:rsidP="00161FE7">
            <w:pPr>
              <w:widowControl w:val="0"/>
              <w:autoSpaceDE w:val="0"/>
              <w:autoSpaceDN w:val="0"/>
              <w:adjustRightInd w:val="0"/>
              <w:jc w:val="both"/>
              <w:rPr>
                <w:rFonts w:ascii="Helvetica" w:hAnsi="Helvetica" w:cs="Helvetica"/>
                <w:kern w:val="1"/>
                <w:u w:color="FB0007"/>
              </w:rPr>
            </w:pPr>
            <w:r>
              <w:rPr>
                <w:rFonts w:ascii="Trebuchet MS" w:hAnsi="Trebuchet MS" w:cs="Trebuchet MS"/>
                <w:color w:val="B00004"/>
                <w:u w:color="FB0007"/>
              </w:rPr>
              <w:t>In Progress</w:t>
            </w:r>
          </w:p>
        </w:tc>
      </w:tr>
      <w:tr w:rsidR="000F3AC3" w14:paraId="0ECD4BE1" w14:textId="77777777">
        <w:tblPrEx>
          <w:tblBorders>
            <w:top w:val="none" w:sz="0" w:space="0" w:color="auto"/>
          </w:tblBorders>
          <w:tblCellMar>
            <w:top w:w="0" w:type="dxa"/>
            <w:bottom w:w="0" w:type="dxa"/>
          </w:tblCellMar>
        </w:tblPrEx>
        <w:tc>
          <w:tcPr>
            <w:tcW w:w="6100" w:type="dxa"/>
            <w:tcBorders>
              <w:top w:val="single" w:sz="8" w:space="0" w:color="7C98D2"/>
              <w:left w:val="single" w:sz="8" w:space="0" w:color="244084"/>
              <w:bottom w:val="single" w:sz="8" w:space="0" w:color="7C98D2"/>
              <w:right w:val="single" w:sz="8" w:space="0" w:color="7C98D2"/>
            </w:tcBorders>
            <w:tcMar>
              <w:top w:w="80" w:type="nil"/>
              <w:left w:w="80" w:type="nil"/>
              <w:bottom w:w="80" w:type="nil"/>
              <w:right w:w="80" w:type="nil"/>
            </w:tcMar>
          </w:tcPr>
          <w:p w14:paraId="2C88C993" w14:textId="77777777" w:rsidR="000F3AC3" w:rsidRDefault="000F3AC3">
            <w:pPr>
              <w:widowControl w:val="0"/>
              <w:autoSpaceDE w:val="0"/>
              <w:autoSpaceDN w:val="0"/>
              <w:adjustRightInd w:val="0"/>
              <w:jc w:val="both"/>
              <w:rPr>
                <w:rFonts w:ascii="Helvetica" w:hAnsi="Helvetica" w:cs="Helvetica"/>
                <w:kern w:val="1"/>
                <w:u w:color="FB0007"/>
              </w:rPr>
            </w:pPr>
            <w:r>
              <w:rPr>
                <w:rFonts w:ascii="Trebuchet MS" w:hAnsi="Trebuchet MS" w:cs="Trebuchet MS"/>
                <w:color w:val="244084"/>
                <w:u w:color="FB0007"/>
              </w:rPr>
              <w:t>Is transfer learning applicable for our projects – if YES then which model &amp; collect some information about the model</w:t>
            </w:r>
          </w:p>
        </w:tc>
        <w:tc>
          <w:tcPr>
            <w:tcW w:w="2800" w:type="dxa"/>
            <w:tcBorders>
              <w:top w:val="single" w:sz="8" w:space="0" w:color="7C98D2"/>
              <w:left w:val="single" w:sz="8" w:space="0" w:color="7C98D2"/>
              <w:bottom w:val="single" w:sz="8" w:space="0" w:color="7C98D2"/>
              <w:right w:val="single" w:sz="8" w:space="0" w:color="244084"/>
            </w:tcBorders>
            <w:tcMar>
              <w:top w:w="80" w:type="nil"/>
              <w:left w:w="80" w:type="nil"/>
              <w:bottom w:w="80" w:type="nil"/>
              <w:right w:w="80" w:type="nil"/>
            </w:tcMar>
          </w:tcPr>
          <w:p w14:paraId="16A9E545" w14:textId="77777777" w:rsidR="000F3AC3" w:rsidRDefault="000F3AC3" w:rsidP="00161FE7">
            <w:pPr>
              <w:widowControl w:val="0"/>
              <w:autoSpaceDE w:val="0"/>
              <w:autoSpaceDN w:val="0"/>
              <w:adjustRightInd w:val="0"/>
              <w:jc w:val="both"/>
              <w:rPr>
                <w:rFonts w:ascii="Helvetica" w:hAnsi="Helvetica" w:cs="Helvetica"/>
                <w:kern w:val="1"/>
                <w:u w:color="FB0007"/>
              </w:rPr>
            </w:pPr>
            <w:r>
              <w:rPr>
                <w:rFonts w:ascii="Trebuchet MS" w:hAnsi="Trebuchet MS" w:cs="Trebuchet MS"/>
                <w:color w:val="B00004"/>
                <w:u w:color="FB0007"/>
              </w:rPr>
              <w:t>In Progress</w:t>
            </w:r>
          </w:p>
        </w:tc>
      </w:tr>
      <w:tr w:rsidR="000F3AC3" w14:paraId="5D414997" w14:textId="77777777">
        <w:tblPrEx>
          <w:tblBorders>
            <w:top w:val="none" w:sz="0" w:space="0" w:color="auto"/>
          </w:tblBorders>
          <w:tblCellMar>
            <w:top w:w="0" w:type="dxa"/>
            <w:bottom w:w="0" w:type="dxa"/>
          </w:tblCellMar>
        </w:tblPrEx>
        <w:tc>
          <w:tcPr>
            <w:tcW w:w="6100" w:type="dxa"/>
            <w:tcBorders>
              <w:top w:val="single" w:sz="8" w:space="0" w:color="7C98D2"/>
              <w:left w:val="single" w:sz="8" w:space="0" w:color="244084"/>
              <w:bottom w:val="single" w:sz="8" w:space="0" w:color="244084"/>
              <w:right w:val="single" w:sz="8" w:space="0" w:color="7C98D2"/>
            </w:tcBorders>
            <w:tcMar>
              <w:top w:w="80" w:type="nil"/>
              <w:left w:w="80" w:type="nil"/>
              <w:bottom w:w="80" w:type="nil"/>
              <w:right w:w="80" w:type="nil"/>
            </w:tcMar>
          </w:tcPr>
          <w:p w14:paraId="74E4B8F9" w14:textId="77777777" w:rsidR="000F3AC3" w:rsidRDefault="000F3AC3">
            <w:pPr>
              <w:widowControl w:val="0"/>
              <w:autoSpaceDE w:val="0"/>
              <w:autoSpaceDN w:val="0"/>
              <w:adjustRightInd w:val="0"/>
              <w:jc w:val="both"/>
              <w:rPr>
                <w:rFonts w:ascii="Helvetica" w:hAnsi="Helvetica" w:cs="Helvetica"/>
                <w:kern w:val="1"/>
                <w:u w:color="FB0007"/>
              </w:rPr>
            </w:pPr>
            <w:r>
              <w:rPr>
                <w:rFonts w:ascii="Trebuchet MS" w:hAnsi="Trebuchet MS" w:cs="Trebuchet MS"/>
                <w:color w:val="244084"/>
                <w:u w:color="FB0007"/>
              </w:rPr>
              <w:t xml:space="preserve">Write article on this with some images, publish it on </w:t>
            </w:r>
            <w:proofErr w:type="spellStart"/>
            <w:r>
              <w:rPr>
                <w:rFonts w:ascii="Trebuchet MS" w:hAnsi="Trebuchet MS" w:cs="Trebuchet MS"/>
                <w:color w:val="244084"/>
                <w:u w:color="FB0007"/>
              </w:rPr>
              <w:t>linkedIn</w:t>
            </w:r>
            <w:proofErr w:type="spellEnd"/>
            <w:r>
              <w:rPr>
                <w:rFonts w:ascii="Trebuchet MS" w:hAnsi="Trebuchet MS" w:cs="Trebuchet MS"/>
                <w:color w:val="244084"/>
                <w:u w:color="FB0007"/>
              </w:rPr>
              <w:t>/Medium</w:t>
            </w:r>
          </w:p>
        </w:tc>
        <w:tc>
          <w:tcPr>
            <w:tcW w:w="2800" w:type="dxa"/>
            <w:tcBorders>
              <w:top w:val="single" w:sz="8" w:space="0" w:color="7C98D2"/>
              <w:left w:val="single" w:sz="8" w:space="0" w:color="7C98D2"/>
              <w:bottom w:val="single" w:sz="8" w:space="0" w:color="244084"/>
              <w:right w:val="single" w:sz="8" w:space="0" w:color="244084"/>
            </w:tcBorders>
            <w:tcMar>
              <w:top w:w="80" w:type="nil"/>
              <w:left w:w="80" w:type="nil"/>
              <w:bottom w:w="80" w:type="nil"/>
              <w:right w:w="80" w:type="nil"/>
            </w:tcMar>
          </w:tcPr>
          <w:p w14:paraId="0599182E" w14:textId="77777777" w:rsidR="000F3AC3" w:rsidRDefault="000F3AC3" w:rsidP="00161FE7">
            <w:pPr>
              <w:widowControl w:val="0"/>
              <w:autoSpaceDE w:val="0"/>
              <w:autoSpaceDN w:val="0"/>
              <w:adjustRightInd w:val="0"/>
              <w:jc w:val="both"/>
              <w:rPr>
                <w:rFonts w:ascii="Helvetica" w:hAnsi="Helvetica" w:cs="Helvetica"/>
                <w:kern w:val="1"/>
                <w:u w:color="FB0007"/>
              </w:rPr>
            </w:pPr>
            <w:r>
              <w:rPr>
                <w:rFonts w:ascii="Trebuchet MS" w:hAnsi="Trebuchet MS" w:cs="Trebuchet MS"/>
                <w:color w:val="B00004"/>
                <w:u w:color="FB0007"/>
              </w:rPr>
              <w:t>In Progress</w:t>
            </w:r>
          </w:p>
        </w:tc>
      </w:tr>
      <w:tr w:rsidR="000F3AC3" w14:paraId="646DBAB1" w14:textId="77777777">
        <w:tblPrEx>
          <w:tblBorders>
            <w:top w:val="none" w:sz="0" w:space="0" w:color="auto"/>
          </w:tblBorders>
          <w:tblCellMar>
            <w:top w:w="0" w:type="dxa"/>
            <w:bottom w:w="0" w:type="dxa"/>
          </w:tblCellMar>
        </w:tblPrEx>
        <w:tc>
          <w:tcPr>
            <w:tcW w:w="6100" w:type="dxa"/>
            <w:tcBorders>
              <w:top w:val="single" w:sz="8" w:space="0" w:color="244084"/>
              <w:left w:val="single" w:sz="8" w:space="0" w:color="244084"/>
              <w:bottom w:val="single" w:sz="8" w:space="0" w:color="244084"/>
              <w:right w:val="single" w:sz="8" w:space="0" w:color="000000"/>
            </w:tcBorders>
            <w:shd w:val="clear" w:color="auto" w:fill="244084"/>
            <w:tcMar>
              <w:top w:w="80" w:type="nil"/>
              <w:left w:w="80" w:type="nil"/>
              <w:bottom w:w="80" w:type="nil"/>
              <w:right w:w="80" w:type="nil"/>
            </w:tcMar>
          </w:tcPr>
          <w:p w14:paraId="2CB11E7E" w14:textId="77777777" w:rsidR="000F3AC3" w:rsidRDefault="000F3AC3">
            <w:pPr>
              <w:widowControl w:val="0"/>
              <w:autoSpaceDE w:val="0"/>
              <w:autoSpaceDN w:val="0"/>
              <w:adjustRightInd w:val="0"/>
              <w:rPr>
                <w:rFonts w:ascii="Helvetica" w:hAnsi="Helvetica" w:cs="Helvetica"/>
                <w:kern w:val="1"/>
                <w:u w:color="FB0007"/>
              </w:rPr>
            </w:pPr>
            <w:r>
              <w:rPr>
                <w:rFonts w:ascii="Trebuchet MS" w:hAnsi="Trebuchet MS" w:cs="Trebuchet MS"/>
                <w:b/>
                <w:bCs/>
                <w:color w:val="FFFFFF"/>
                <w:u w:color="FB0007"/>
              </w:rPr>
              <w:t>Phase II (Dirty Model)</w:t>
            </w:r>
          </w:p>
        </w:tc>
        <w:tc>
          <w:tcPr>
            <w:tcW w:w="2800" w:type="dxa"/>
            <w:tcBorders>
              <w:top w:val="single" w:sz="8" w:space="0" w:color="244084"/>
              <w:left w:val="single" w:sz="8" w:space="0" w:color="000000"/>
              <w:bottom w:val="single" w:sz="8" w:space="0" w:color="244084"/>
              <w:right w:val="single" w:sz="8" w:space="0" w:color="244084"/>
            </w:tcBorders>
            <w:shd w:val="clear" w:color="auto" w:fill="FB0007"/>
            <w:tcMar>
              <w:top w:w="80" w:type="nil"/>
              <w:left w:w="80" w:type="nil"/>
              <w:bottom w:w="80" w:type="nil"/>
              <w:right w:w="80" w:type="nil"/>
            </w:tcMar>
          </w:tcPr>
          <w:p w14:paraId="21EB8C2F" w14:textId="77777777" w:rsidR="000F3AC3" w:rsidRDefault="000F3AC3">
            <w:pPr>
              <w:widowControl w:val="0"/>
              <w:autoSpaceDE w:val="0"/>
              <w:autoSpaceDN w:val="0"/>
              <w:adjustRightInd w:val="0"/>
              <w:jc w:val="both"/>
              <w:rPr>
                <w:rFonts w:ascii="Helvetica" w:hAnsi="Helvetica" w:cs="Helvetica"/>
                <w:kern w:val="1"/>
                <w:u w:color="FB0007"/>
              </w:rPr>
            </w:pPr>
            <w:r>
              <w:rPr>
                <w:rFonts w:ascii="Trebuchet MS" w:hAnsi="Trebuchet MS" w:cs="Trebuchet MS"/>
                <w:b/>
                <w:bCs/>
                <w:color w:val="FFFF0B"/>
                <w:u w:color="FB0007"/>
              </w:rPr>
              <w:t>Due date: 15th April, 2019</w:t>
            </w:r>
          </w:p>
        </w:tc>
      </w:tr>
      <w:tr w:rsidR="000F3AC3" w14:paraId="7228CF57" w14:textId="77777777">
        <w:tblPrEx>
          <w:tblBorders>
            <w:top w:val="none" w:sz="0" w:space="0" w:color="auto"/>
          </w:tblBorders>
          <w:tblCellMar>
            <w:top w:w="0" w:type="dxa"/>
            <w:bottom w:w="0" w:type="dxa"/>
          </w:tblCellMar>
        </w:tblPrEx>
        <w:tc>
          <w:tcPr>
            <w:tcW w:w="6100" w:type="dxa"/>
            <w:tcBorders>
              <w:top w:val="single" w:sz="8" w:space="0" w:color="244084"/>
              <w:left w:val="single" w:sz="8" w:space="0" w:color="244084"/>
              <w:bottom w:val="single" w:sz="8" w:space="0" w:color="7C98D2"/>
              <w:right w:val="single" w:sz="8" w:space="0" w:color="7C98D2"/>
            </w:tcBorders>
            <w:tcMar>
              <w:top w:w="80" w:type="nil"/>
              <w:left w:w="80" w:type="nil"/>
              <w:bottom w:w="80" w:type="nil"/>
              <w:right w:w="80" w:type="nil"/>
            </w:tcMar>
          </w:tcPr>
          <w:p w14:paraId="60A00D69" w14:textId="77777777" w:rsidR="000F3AC3" w:rsidRDefault="000F3AC3">
            <w:pPr>
              <w:widowControl w:val="0"/>
              <w:autoSpaceDE w:val="0"/>
              <w:autoSpaceDN w:val="0"/>
              <w:adjustRightInd w:val="0"/>
              <w:jc w:val="both"/>
              <w:rPr>
                <w:rFonts w:ascii="Helvetica" w:hAnsi="Helvetica" w:cs="Helvetica"/>
                <w:kern w:val="1"/>
                <w:u w:color="FB0007"/>
              </w:rPr>
            </w:pPr>
            <w:r>
              <w:rPr>
                <w:rFonts w:ascii="Trebuchet MS" w:hAnsi="Trebuchet MS" w:cs="Trebuchet MS"/>
                <w:color w:val="244084"/>
                <w:u w:color="FB0007"/>
              </w:rPr>
              <w:t>Create a GitHub repository for project</w:t>
            </w:r>
          </w:p>
        </w:tc>
        <w:tc>
          <w:tcPr>
            <w:tcW w:w="2800" w:type="dxa"/>
            <w:tcBorders>
              <w:top w:val="single" w:sz="8" w:space="0" w:color="244084"/>
              <w:left w:val="single" w:sz="8" w:space="0" w:color="7C98D2"/>
              <w:bottom w:val="single" w:sz="8" w:space="0" w:color="7C98D2"/>
              <w:right w:val="single" w:sz="8" w:space="0" w:color="244084"/>
            </w:tcBorders>
            <w:tcMar>
              <w:top w:w="80" w:type="nil"/>
              <w:left w:w="80" w:type="nil"/>
              <w:bottom w:w="80" w:type="nil"/>
              <w:right w:w="80" w:type="nil"/>
            </w:tcMar>
          </w:tcPr>
          <w:p w14:paraId="772F71AC" w14:textId="77777777" w:rsidR="000F3AC3" w:rsidRDefault="000F3A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FB0007"/>
              </w:rPr>
            </w:pPr>
          </w:p>
        </w:tc>
      </w:tr>
      <w:tr w:rsidR="000F3AC3" w14:paraId="5F69FC09" w14:textId="77777777">
        <w:tblPrEx>
          <w:tblBorders>
            <w:top w:val="none" w:sz="0" w:space="0" w:color="auto"/>
          </w:tblBorders>
          <w:tblCellMar>
            <w:top w:w="0" w:type="dxa"/>
            <w:bottom w:w="0" w:type="dxa"/>
          </w:tblCellMar>
        </w:tblPrEx>
        <w:tc>
          <w:tcPr>
            <w:tcW w:w="6100" w:type="dxa"/>
            <w:tcBorders>
              <w:top w:val="single" w:sz="8" w:space="0" w:color="7C98D2"/>
              <w:left w:val="single" w:sz="8" w:space="0" w:color="244084"/>
              <w:bottom w:val="single" w:sz="8" w:space="0" w:color="244084"/>
              <w:right w:val="single" w:sz="8" w:space="0" w:color="7C98D2"/>
            </w:tcBorders>
            <w:tcMar>
              <w:top w:w="80" w:type="nil"/>
              <w:left w:w="80" w:type="nil"/>
              <w:bottom w:w="80" w:type="nil"/>
              <w:right w:w="80" w:type="nil"/>
            </w:tcMar>
          </w:tcPr>
          <w:p w14:paraId="22A72030" w14:textId="77777777" w:rsidR="000F3AC3" w:rsidRDefault="000F3AC3">
            <w:pPr>
              <w:widowControl w:val="0"/>
              <w:autoSpaceDE w:val="0"/>
              <w:autoSpaceDN w:val="0"/>
              <w:adjustRightInd w:val="0"/>
              <w:jc w:val="both"/>
              <w:rPr>
                <w:rFonts w:ascii="Helvetica" w:hAnsi="Helvetica" w:cs="Helvetica"/>
                <w:kern w:val="1"/>
                <w:u w:color="FB0007"/>
              </w:rPr>
            </w:pPr>
            <w:r>
              <w:rPr>
                <w:rFonts w:ascii="Trebuchet MS" w:hAnsi="Trebuchet MS" w:cs="Trebuchet MS"/>
                <w:color w:val="244084"/>
                <w:u w:color="FB0007"/>
              </w:rPr>
              <w:t>Build the end to end model without worrying about accuracy</w:t>
            </w:r>
          </w:p>
        </w:tc>
        <w:tc>
          <w:tcPr>
            <w:tcW w:w="2800" w:type="dxa"/>
            <w:tcBorders>
              <w:top w:val="single" w:sz="8" w:space="0" w:color="7C98D2"/>
              <w:left w:val="single" w:sz="8" w:space="0" w:color="7C98D2"/>
              <w:bottom w:val="single" w:sz="8" w:space="0" w:color="244084"/>
              <w:right w:val="single" w:sz="8" w:space="0" w:color="244084"/>
            </w:tcBorders>
            <w:tcMar>
              <w:top w:w="80" w:type="nil"/>
              <w:left w:w="80" w:type="nil"/>
              <w:bottom w:w="80" w:type="nil"/>
              <w:right w:w="80" w:type="nil"/>
            </w:tcMar>
          </w:tcPr>
          <w:p w14:paraId="008A945A" w14:textId="77777777" w:rsidR="000F3AC3" w:rsidRDefault="000F3A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FB0007"/>
              </w:rPr>
            </w:pPr>
          </w:p>
        </w:tc>
      </w:tr>
      <w:tr w:rsidR="000F3AC3" w14:paraId="264A120A" w14:textId="77777777">
        <w:tblPrEx>
          <w:tblBorders>
            <w:top w:val="none" w:sz="0" w:space="0" w:color="auto"/>
          </w:tblBorders>
          <w:tblCellMar>
            <w:top w:w="0" w:type="dxa"/>
            <w:bottom w:w="0" w:type="dxa"/>
          </w:tblCellMar>
        </w:tblPrEx>
        <w:tc>
          <w:tcPr>
            <w:tcW w:w="6100" w:type="dxa"/>
            <w:tcBorders>
              <w:top w:val="single" w:sz="8" w:space="0" w:color="244084"/>
              <w:left w:val="single" w:sz="8" w:space="0" w:color="244084"/>
              <w:bottom w:val="single" w:sz="8" w:space="0" w:color="244084"/>
              <w:right w:val="single" w:sz="8" w:space="0" w:color="000000"/>
            </w:tcBorders>
            <w:shd w:val="clear" w:color="auto" w:fill="244084"/>
            <w:tcMar>
              <w:top w:w="80" w:type="nil"/>
              <w:left w:w="80" w:type="nil"/>
              <w:bottom w:w="80" w:type="nil"/>
              <w:right w:w="80" w:type="nil"/>
            </w:tcMar>
          </w:tcPr>
          <w:p w14:paraId="7FF6E013" w14:textId="77777777" w:rsidR="000F3AC3" w:rsidRDefault="000F3AC3">
            <w:pPr>
              <w:widowControl w:val="0"/>
              <w:autoSpaceDE w:val="0"/>
              <w:autoSpaceDN w:val="0"/>
              <w:adjustRightInd w:val="0"/>
              <w:jc w:val="both"/>
              <w:rPr>
                <w:rFonts w:ascii="Helvetica" w:hAnsi="Helvetica" w:cs="Helvetica"/>
                <w:kern w:val="1"/>
                <w:u w:color="FB0007"/>
              </w:rPr>
            </w:pPr>
            <w:r>
              <w:rPr>
                <w:rFonts w:ascii="Trebuchet MS" w:hAnsi="Trebuchet MS" w:cs="Trebuchet MS"/>
                <w:b/>
                <w:bCs/>
                <w:color w:val="FFFFFF"/>
                <w:u w:color="FB0007"/>
              </w:rPr>
              <w:t>Phase III (Improvement)</w:t>
            </w:r>
          </w:p>
        </w:tc>
        <w:tc>
          <w:tcPr>
            <w:tcW w:w="2800" w:type="dxa"/>
            <w:tcBorders>
              <w:top w:val="single" w:sz="8" w:space="0" w:color="244084"/>
              <w:left w:val="single" w:sz="8" w:space="0" w:color="000000"/>
              <w:bottom w:val="single" w:sz="8" w:space="0" w:color="244084"/>
              <w:right w:val="single" w:sz="8" w:space="0" w:color="244084"/>
            </w:tcBorders>
            <w:shd w:val="clear" w:color="auto" w:fill="FB0007"/>
            <w:tcMar>
              <w:top w:w="80" w:type="nil"/>
              <w:left w:w="80" w:type="nil"/>
              <w:bottom w:w="80" w:type="nil"/>
              <w:right w:w="80" w:type="nil"/>
            </w:tcMar>
          </w:tcPr>
          <w:p w14:paraId="3CFF3968" w14:textId="77777777" w:rsidR="000F3AC3" w:rsidRDefault="000F3AC3">
            <w:pPr>
              <w:widowControl w:val="0"/>
              <w:autoSpaceDE w:val="0"/>
              <w:autoSpaceDN w:val="0"/>
              <w:adjustRightInd w:val="0"/>
              <w:jc w:val="both"/>
              <w:rPr>
                <w:rFonts w:ascii="Helvetica" w:hAnsi="Helvetica" w:cs="Helvetica"/>
                <w:kern w:val="1"/>
                <w:u w:color="FB0007"/>
              </w:rPr>
            </w:pPr>
            <w:r>
              <w:rPr>
                <w:rFonts w:ascii="Trebuchet MS" w:hAnsi="Trebuchet MS" w:cs="Trebuchet MS"/>
                <w:b/>
                <w:bCs/>
                <w:color w:val="FFFF0B"/>
                <w:u w:color="FB0007"/>
              </w:rPr>
              <w:t>Due date: 24th April, 2019</w:t>
            </w:r>
          </w:p>
        </w:tc>
      </w:tr>
      <w:tr w:rsidR="000F3AC3" w14:paraId="735B786B" w14:textId="77777777">
        <w:tblPrEx>
          <w:tblBorders>
            <w:top w:val="none" w:sz="0" w:space="0" w:color="auto"/>
          </w:tblBorders>
          <w:tblCellMar>
            <w:top w:w="0" w:type="dxa"/>
            <w:bottom w:w="0" w:type="dxa"/>
          </w:tblCellMar>
        </w:tblPrEx>
        <w:tc>
          <w:tcPr>
            <w:tcW w:w="6100" w:type="dxa"/>
            <w:tcBorders>
              <w:top w:val="single" w:sz="8" w:space="0" w:color="244084"/>
              <w:left w:val="single" w:sz="8" w:space="0" w:color="244084"/>
              <w:bottom w:val="single" w:sz="8" w:space="0" w:color="244084"/>
              <w:right w:val="single" w:sz="8" w:space="0" w:color="7C98D2"/>
            </w:tcBorders>
            <w:tcMar>
              <w:top w:w="80" w:type="nil"/>
              <w:left w:w="80" w:type="nil"/>
              <w:bottom w:w="80" w:type="nil"/>
              <w:right w:w="80" w:type="nil"/>
            </w:tcMar>
          </w:tcPr>
          <w:p w14:paraId="02A2D983" w14:textId="77777777" w:rsidR="000F3AC3" w:rsidRDefault="000F3A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FB0007"/>
              </w:rPr>
            </w:pPr>
          </w:p>
        </w:tc>
        <w:tc>
          <w:tcPr>
            <w:tcW w:w="2800" w:type="dxa"/>
            <w:tcBorders>
              <w:top w:val="single" w:sz="8" w:space="0" w:color="244084"/>
              <w:left w:val="single" w:sz="8" w:space="0" w:color="7C98D2"/>
              <w:bottom w:val="single" w:sz="8" w:space="0" w:color="244084"/>
              <w:right w:val="single" w:sz="8" w:space="0" w:color="244084"/>
            </w:tcBorders>
            <w:tcMar>
              <w:top w:w="80" w:type="nil"/>
              <w:left w:w="80" w:type="nil"/>
              <w:bottom w:w="80" w:type="nil"/>
              <w:right w:w="80" w:type="nil"/>
            </w:tcMar>
          </w:tcPr>
          <w:p w14:paraId="3C7F1BD4" w14:textId="77777777" w:rsidR="000F3AC3" w:rsidRDefault="000F3A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FB0007"/>
              </w:rPr>
            </w:pPr>
          </w:p>
        </w:tc>
      </w:tr>
      <w:tr w:rsidR="000F3AC3" w14:paraId="63C961A4" w14:textId="77777777">
        <w:tblPrEx>
          <w:tblBorders>
            <w:top w:val="none" w:sz="0" w:space="0" w:color="auto"/>
          </w:tblBorders>
          <w:tblCellMar>
            <w:top w:w="0" w:type="dxa"/>
            <w:bottom w:w="0" w:type="dxa"/>
          </w:tblCellMar>
        </w:tblPrEx>
        <w:tc>
          <w:tcPr>
            <w:tcW w:w="6100" w:type="dxa"/>
            <w:tcBorders>
              <w:top w:val="single" w:sz="8" w:space="0" w:color="244084"/>
              <w:left w:val="single" w:sz="8" w:space="0" w:color="244084"/>
              <w:bottom w:val="single" w:sz="8" w:space="0" w:color="244084"/>
              <w:right w:val="single" w:sz="8" w:space="0" w:color="000000"/>
            </w:tcBorders>
            <w:shd w:val="clear" w:color="auto" w:fill="244084"/>
            <w:tcMar>
              <w:top w:w="80" w:type="nil"/>
              <w:left w:w="80" w:type="nil"/>
              <w:bottom w:w="80" w:type="nil"/>
              <w:right w:w="80" w:type="nil"/>
            </w:tcMar>
          </w:tcPr>
          <w:p w14:paraId="1727A100" w14:textId="77777777" w:rsidR="000F3AC3" w:rsidRDefault="000F3AC3">
            <w:pPr>
              <w:widowControl w:val="0"/>
              <w:autoSpaceDE w:val="0"/>
              <w:autoSpaceDN w:val="0"/>
              <w:adjustRightInd w:val="0"/>
              <w:jc w:val="both"/>
              <w:rPr>
                <w:rFonts w:ascii="Helvetica" w:hAnsi="Helvetica" w:cs="Helvetica"/>
                <w:kern w:val="1"/>
                <w:u w:color="FB0007"/>
              </w:rPr>
            </w:pPr>
            <w:r>
              <w:rPr>
                <w:rFonts w:ascii="Trebuchet MS" w:hAnsi="Trebuchet MS" w:cs="Trebuchet MS"/>
                <w:b/>
                <w:bCs/>
                <w:color w:val="FFFFFF"/>
                <w:u w:color="FB0007"/>
              </w:rPr>
              <w:t>Phase IV (Wrap-up &amp; Deploy)</w:t>
            </w:r>
          </w:p>
        </w:tc>
        <w:tc>
          <w:tcPr>
            <w:tcW w:w="2800" w:type="dxa"/>
            <w:tcBorders>
              <w:top w:val="single" w:sz="8" w:space="0" w:color="244084"/>
              <w:left w:val="single" w:sz="8" w:space="0" w:color="000000"/>
              <w:bottom w:val="single" w:sz="8" w:space="0" w:color="244084"/>
              <w:right w:val="single" w:sz="8" w:space="0" w:color="244084"/>
            </w:tcBorders>
            <w:shd w:val="clear" w:color="auto" w:fill="FB0007"/>
            <w:tcMar>
              <w:top w:w="80" w:type="nil"/>
              <w:left w:w="80" w:type="nil"/>
              <w:bottom w:w="80" w:type="nil"/>
              <w:right w:w="80" w:type="nil"/>
            </w:tcMar>
          </w:tcPr>
          <w:p w14:paraId="665847DA" w14:textId="77777777" w:rsidR="000F3AC3" w:rsidRDefault="000F3AC3">
            <w:pPr>
              <w:widowControl w:val="0"/>
              <w:autoSpaceDE w:val="0"/>
              <w:autoSpaceDN w:val="0"/>
              <w:adjustRightInd w:val="0"/>
              <w:jc w:val="both"/>
              <w:rPr>
                <w:rFonts w:ascii="Helvetica" w:hAnsi="Helvetica" w:cs="Helvetica"/>
                <w:kern w:val="1"/>
                <w:u w:color="FB0007"/>
              </w:rPr>
            </w:pPr>
            <w:r>
              <w:rPr>
                <w:rFonts w:ascii="Trebuchet MS" w:hAnsi="Trebuchet MS" w:cs="Trebuchet MS"/>
                <w:b/>
                <w:bCs/>
                <w:color w:val="FFFF0B"/>
                <w:u w:color="FB0007"/>
              </w:rPr>
              <w:t>Due Date: 30</w:t>
            </w:r>
            <w:r>
              <w:rPr>
                <w:rFonts w:ascii="Trebuchet MS" w:hAnsi="Trebuchet MS" w:cs="Trebuchet MS"/>
                <w:b/>
                <w:bCs/>
                <w:color w:val="FFFF0B"/>
                <w:sz w:val="16"/>
                <w:szCs w:val="16"/>
                <w:u w:color="FB0007"/>
                <w:vertAlign w:val="superscript"/>
              </w:rPr>
              <w:t>th</w:t>
            </w:r>
            <w:r>
              <w:rPr>
                <w:rFonts w:ascii="Trebuchet MS" w:hAnsi="Trebuchet MS" w:cs="Trebuchet MS"/>
                <w:b/>
                <w:bCs/>
                <w:color w:val="FFFF0B"/>
                <w:u w:color="FB0007"/>
              </w:rPr>
              <w:t xml:space="preserve"> April, 2019</w:t>
            </w:r>
          </w:p>
        </w:tc>
      </w:tr>
      <w:tr w:rsidR="000F3AC3" w14:paraId="7A1B736C" w14:textId="77777777">
        <w:tblPrEx>
          <w:tblCellMar>
            <w:top w:w="0" w:type="dxa"/>
            <w:bottom w:w="0" w:type="dxa"/>
          </w:tblCellMar>
        </w:tblPrEx>
        <w:tc>
          <w:tcPr>
            <w:tcW w:w="6100" w:type="dxa"/>
            <w:tcBorders>
              <w:top w:val="single" w:sz="8" w:space="0" w:color="244084"/>
              <w:left w:val="single" w:sz="8" w:space="0" w:color="244084"/>
              <w:bottom w:val="single" w:sz="8" w:space="0" w:color="244084"/>
              <w:right w:val="single" w:sz="8" w:space="0" w:color="7C98D2"/>
            </w:tcBorders>
            <w:shd w:val="clear" w:color="auto" w:fill="FFFFFF"/>
            <w:tcMar>
              <w:top w:w="80" w:type="nil"/>
              <w:left w:w="80" w:type="nil"/>
              <w:bottom w:w="80" w:type="nil"/>
              <w:right w:w="80" w:type="nil"/>
            </w:tcMar>
          </w:tcPr>
          <w:p w14:paraId="3FB3BC8D" w14:textId="77777777" w:rsidR="000F3AC3" w:rsidRDefault="000F3A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FB0007"/>
              </w:rPr>
            </w:pPr>
          </w:p>
        </w:tc>
        <w:tc>
          <w:tcPr>
            <w:tcW w:w="2800" w:type="dxa"/>
            <w:tcBorders>
              <w:top w:val="single" w:sz="8" w:space="0" w:color="244084"/>
              <w:left w:val="single" w:sz="8" w:space="0" w:color="7C98D2"/>
              <w:bottom w:val="single" w:sz="8" w:space="0" w:color="244084"/>
              <w:right w:val="single" w:sz="8" w:space="0" w:color="244084"/>
            </w:tcBorders>
            <w:shd w:val="clear" w:color="auto" w:fill="FFFFFF"/>
            <w:tcMar>
              <w:top w:w="80" w:type="nil"/>
              <w:left w:w="80" w:type="nil"/>
              <w:bottom w:w="80" w:type="nil"/>
              <w:right w:w="80" w:type="nil"/>
            </w:tcMar>
          </w:tcPr>
          <w:p w14:paraId="6D553D3E" w14:textId="77777777" w:rsidR="000F3AC3" w:rsidRDefault="000F3A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u w:color="FB0007"/>
              </w:rPr>
            </w:pPr>
          </w:p>
        </w:tc>
      </w:tr>
    </w:tbl>
    <w:p w14:paraId="0A27F8D7" w14:textId="77777777" w:rsidR="00EA7CC6" w:rsidRDefault="00EA7CC6" w:rsidP="00EA7CC6">
      <w:pPr>
        <w:widowControl w:val="0"/>
        <w:autoSpaceDE w:val="0"/>
        <w:autoSpaceDN w:val="0"/>
        <w:adjustRightInd w:val="0"/>
        <w:jc w:val="both"/>
        <w:rPr>
          <w:rFonts w:ascii="Trebuchet MS" w:hAnsi="Trebuchet MS" w:cs="Trebuchet MS"/>
          <w:color w:val="000000"/>
          <w:u w:color="FB0007"/>
        </w:rPr>
      </w:pPr>
      <w:r>
        <w:rPr>
          <w:rFonts w:ascii="Trebuchet MS" w:hAnsi="Trebuchet MS" w:cs="Trebuchet MS"/>
          <w:color w:val="000000"/>
          <w:u w:color="FB0007"/>
        </w:rPr>
        <w:t> </w:t>
      </w:r>
    </w:p>
    <w:p w14:paraId="3A81F44C" w14:textId="77777777" w:rsidR="00EA7CC6" w:rsidRPr="005F559A" w:rsidRDefault="00EA7CC6" w:rsidP="005F559A">
      <w:pPr>
        <w:widowControl w:val="0"/>
        <w:numPr>
          <w:ilvl w:val="0"/>
          <w:numId w:val="11"/>
        </w:numPr>
        <w:shd w:val="clear" w:color="auto" w:fill="D5DCE4" w:themeFill="text2" w:themeFillTint="33"/>
        <w:tabs>
          <w:tab w:val="left" w:pos="180"/>
          <w:tab w:val="left" w:pos="540"/>
        </w:tabs>
        <w:autoSpaceDE w:val="0"/>
        <w:autoSpaceDN w:val="0"/>
        <w:adjustRightInd w:val="0"/>
        <w:ind w:left="540" w:hanging="540"/>
        <w:jc w:val="both"/>
        <w:rPr>
          <w:rFonts w:ascii="Trebuchet MS" w:hAnsi="Trebuchet MS" w:cs="Trebuchet MS"/>
          <w:b/>
          <w:bCs/>
          <w:color w:val="44546A" w:themeColor="text2"/>
          <w:u w:color="FB0007"/>
        </w:rPr>
      </w:pPr>
      <w:r w:rsidRPr="005F559A">
        <w:rPr>
          <w:rFonts w:ascii="Trebuchet MS" w:hAnsi="Trebuchet MS" w:cs="Trebuchet MS"/>
          <w:b/>
          <w:bCs/>
          <w:color w:val="44546A" w:themeColor="text2"/>
          <w:u w:color="FB0007"/>
        </w:rPr>
        <w:t>March – April Calendar</w:t>
      </w:r>
    </w:p>
    <w:p w14:paraId="2685D72F" w14:textId="77777777" w:rsidR="00EA7CC6" w:rsidRDefault="00EA7CC6" w:rsidP="00EA7CC6">
      <w:pPr>
        <w:widowControl w:val="0"/>
        <w:autoSpaceDE w:val="0"/>
        <w:autoSpaceDN w:val="0"/>
        <w:adjustRightInd w:val="0"/>
        <w:jc w:val="both"/>
        <w:rPr>
          <w:rFonts w:ascii="Trebuchet MS" w:hAnsi="Trebuchet MS" w:cs="Trebuchet MS"/>
          <w:color w:val="000000"/>
          <w:u w:color="FB0007"/>
        </w:rPr>
      </w:pPr>
    </w:p>
    <w:tbl>
      <w:tblPr>
        <w:tblW w:w="0" w:type="auto"/>
        <w:tblInd w:w="-118" w:type="dxa"/>
        <w:tblBorders>
          <w:top w:val="nil"/>
          <w:left w:val="nil"/>
          <w:right w:val="nil"/>
        </w:tblBorders>
        <w:tblLayout w:type="fixed"/>
        <w:tblLook w:val="0000" w:firstRow="0" w:lastRow="0" w:firstColumn="0" w:lastColumn="0" w:noHBand="0" w:noVBand="0"/>
      </w:tblPr>
      <w:tblGrid>
        <w:gridCol w:w="1172"/>
        <w:gridCol w:w="1172"/>
        <w:gridCol w:w="1172"/>
        <w:gridCol w:w="1151"/>
        <w:gridCol w:w="1172"/>
        <w:gridCol w:w="1172"/>
        <w:gridCol w:w="1172"/>
        <w:gridCol w:w="1172"/>
      </w:tblGrid>
      <w:tr w:rsidR="000F3AC3" w14:paraId="2BEA44B3" w14:textId="77777777" w:rsidTr="000F3AC3">
        <w:tblPrEx>
          <w:tblCellMar>
            <w:top w:w="0" w:type="dxa"/>
            <w:bottom w:w="0" w:type="dxa"/>
          </w:tblCellMar>
        </w:tblPrEx>
        <w:trPr>
          <w:trHeight w:val="413"/>
        </w:trPr>
        <w:tc>
          <w:tcPr>
            <w:tcW w:w="117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9CFC2A" w14:textId="77777777" w:rsidR="00EA7CC6" w:rsidRDefault="00EA7C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FB0007"/>
              </w:rPr>
            </w:pPr>
          </w:p>
        </w:tc>
        <w:tc>
          <w:tcPr>
            <w:tcW w:w="1172" w:type="dxa"/>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5C82CC25" w14:textId="77777777" w:rsidR="00EA7CC6" w:rsidRDefault="00EA7CC6">
            <w:pPr>
              <w:widowControl w:val="0"/>
              <w:autoSpaceDE w:val="0"/>
              <w:autoSpaceDN w:val="0"/>
              <w:adjustRightInd w:val="0"/>
              <w:jc w:val="center"/>
              <w:rPr>
                <w:rFonts w:ascii="Helvetica" w:hAnsi="Helvetica" w:cs="Helvetica"/>
                <w:kern w:val="1"/>
                <w:u w:color="FB0007"/>
              </w:rPr>
            </w:pPr>
            <w:r>
              <w:rPr>
                <w:rFonts w:ascii="Trebuchet MS" w:hAnsi="Trebuchet MS" w:cs="Trebuchet MS"/>
                <w:b/>
                <w:bCs/>
                <w:color w:val="244084"/>
                <w:u w:color="FB0007"/>
              </w:rPr>
              <w:t>Sun</w:t>
            </w:r>
          </w:p>
        </w:tc>
        <w:tc>
          <w:tcPr>
            <w:tcW w:w="1172" w:type="dxa"/>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20DE8F12" w14:textId="77777777" w:rsidR="00EA7CC6" w:rsidRDefault="00EA7CC6">
            <w:pPr>
              <w:widowControl w:val="0"/>
              <w:autoSpaceDE w:val="0"/>
              <w:autoSpaceDN w:val="0"/>
              <w:adjustRightInd w:val="0"/>
              <w:jc w:val="center"/>
              <w:rPr>
                <w:rFonts w:ascii="Helvetica" w:hAnsi="Helvetica" w:cs="Helvetica"/>
                <w:kern w:val="1"/>
                <w:u w:color="FB0007"/>
              </w:rPr>
            </w:pPr>
            <w:r>
              <w:rPr>
                <w:rFonts w:ascii="Trebuchet MS" w:hAnsi="Trebuchet MS" w:cs="Trebuchet MS"/>
                <w:b/>
                <w:bCs/>
                <w:color w:val="244084"/>
                <w:u w:color="FB0007"/>
              </w:rPr>
              <w:t>Mon</w:t>
            </w:r>
          </w:p>
        </w:tc>
        <w:tc>
          <w:tcPr>
            <w:tcW w:w="1151" w:type="dxa"/>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15236109" w14:textId="77777777" w:rsidR="00EA7CC6" w:rsidRDefault="00EA7CC6">
            <w:pPr>
              <w:widowControl w:val="0"/>
              <w:autoSpaceDE w:val="0"/>
              <w:autoSpaceDN w:val="0"/>
              <w:adjustRightInd w:val="0"/>
              <w:jc w:val="center"/>
              <w:rPr>
                <w:rFonts w:ascii="Helvetica" w:hAnsi="Helvetica" w:cs="Helvetica"/>
                <w:kern w:val="1"/>
                <w:u w:color="FB0007"/>
              </w:rPr>
            </w:pPr>
            <w:r>
              <w:rPr>
                <w:rFonts w:ascii="Trebuchet MS" w:hAnsi="Trebuchet MS" w:cs="Trebuchet MS"/>
                <w:b/>
                <w:bCs/>
                <w:color w:val="244084"/>
                <w:u w:color="FB0007"/>
              </w:rPr>
              <w:t>Tus</w:t>
            </w:r>
          </w:p>
        </w:tc>
        <w:tc>
          <w:tcPr>
            <w:tcW w:w="1172" w:type="dxa"/>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094E524A" w14:textId="77777777" w:rsidR="00EA7CC6" w:rsidRDefault="00EA7CC6">
            <w:pPr>
              <w:widowControl w:val="0"/>
              <w:autoSpaceDE w:val="0"/>
              <w:autoSpaceDN w:val="0"/>
              <w:adjustRightInd w:val="0"/>
              <w:jc w:val="center"/>
              <w:rPr>
                <w:rFonts w:ascii="Helvetica" w:hAnsi="Helvetica" w:cs="Helvetica"/>
                <w:kern w:val="1"/>
                <w:u w:color="FB0007"/>
              </w:rPr>
            </w:pPr>
            <w:r>
              <w:rPr>
                <w:rFonts w:ascii="Trebuchet MS" w:hAnsi="Trebuchet MS" w:cs="Trebuchet MS"/>
                <w:b/>
                <w:bCs/>
                <w:color w:val="244084"/>
                <w:u w:color="FB0007"/>
              </w:rPr>
              <w:t>Wed</w:t>
            </w:r>
          </w:p>
        </w:tc>
        <w:tc>
          <w:tcPr>
            <w:tcW w:w="1172" w:type="dxa"/>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1CB7A751" w14:textId="77777777" w:rsidR="00EA7CC6" w:rsidRDefault="00EA7CC6">
            <w:pPr>
              <w:widowControl w:val="0"/>
              <w:autoSpaceDE w:val="0"/>
              <w:autoSpaceDN w:val="0"/>
              <w:adjustRightInd w:val="0"/>
              <w:jc w:val="center"/>
              <w:rPr>
                <w:rFonts w:ascii="Helvetica" w:hAnsi="Helvetica" w:cs="Helvetica"/>
                <w:kern w:val="1"/>
                <w:u w:color="FB0007"/>
              </w:rPr>
            </w:pPr>
            <w:r>
              <w:rPr>
                <w:rFonts w:ascii="Trebuchet MS" w:hAnsi="Trebuchet MS" w:cs="Trebuchet MS"/>
                <w:b/>
                <w:bCs/>
                <w:color w:val="244084"/>
                <w:u w:color="FB0007"/>
              </w:rPr>
              <w:t>The</w:t>
            </w:r>
          </w:p>
        </w:tc>
        <w:tc>
          <w:tcPr>
            <w:tcW w:w="1172" w:type="dxa"/>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4C9A9E60" w14:textId="77777777" w:rsidR="00EA7CC6" w:rsidRDefault="00EA7CC6">
            <w:pPr>
              <w:widowControl w:val="0"/>
              <w:autoSpaceDE w:val="0"/>
              <w:autoSpaceDN w:val="0"/>
              <w:adjustRightInd w:val="0"/>
              <w:jc w:val="center"/>
              <w:rPr>
                <w:rFonts w:ascii="Helvetica" w:hAnsi="Helvetica" w:cs="Helvetica"/>
                <w:kern w:val="1"/>
                <w:u w:color="FB0007"/>
              </w:rPr>
            </w:pPr>
            <w:r>
              <w:rPr>
                <w:rFonts w:ascii="Trebuchet MS" w:hAnsi="Trebuchet MS" w:cs="Trebuchet MS"/>
                <w:b/>
                <w:bCs/>
                <w:color w:val="244084"/>
                <w:u w:color="FB0007"/>
              </w:rPr>
              <w:t>Fri</w:t>
            </w:r>
          </w:p>
        </w:tc>
        <w:tc>
          <w:tcPr>
            <w:tcW w:w="1172" w:type="dxa"/>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62BA9B72" w14:textId="77777777" w:rsidR="00EA7CC6" w:rsidRDefault="00EA7CC6">
            <w:pPr>
              <w:widowControl w:val="0"/>
              <w:autoSpaceDE w:val="0"/>
              <w:autoSpaceDN w:val="0"/>
              <w:adjustRightInd w:val="0"/>
              <w:jc w:val="center"/>
              <w:rPr>
                <w:rFonts w:ascii="Helvetica" w:hAnsi="Helvetica" w:cs="Helvetica"/>
                <w:kern w:val="1"/>
                <w:u w:color="FB0007"/>
              </w:rPr>
            </w:pPr>
            <w:r>
              <w:rPr>
                <w:rFonts w:ascii="Trebuchet MS" w:hAnsi="Trebuchet MS" w:cs="Trebuchet MS"/>
                <w:b/>
                <w:bCs/>
                <w:color w:val="244084"/>
                <w:u w:color="FB0007"/>
              </w:rPr>
              <w:t>Sat</w:t>
            </w:r>
          </w:p>
        </w:tc>
      </w:tr>
      <w:tr w:rsidR="000F3AC3" w14:paraId="16D70361" w14:textId="77777777" w:rsidTr="000F3AC3">
        <w:tblPrEx>
          <w:tblBorders>
            <w:top w:val="none" w:sz="0" w:space="0" w:color="auto"/>
          </w:tblBorders>
          <w:tblCellMar>
            <w:top w:w="0" w:type="dxa"/>
            <w:bottom w:w="0" w:type="dxa"/>
          </w:tblCellMar>
        </w:tblPrEx>
        <w:trPr>
          <w:trHeight w:val="413"/>
        </w:trPr>
        <w:tc>
          <w:tcPr>
            <w:tcW w:w="1172" w:type="dxa"/>
            <w:vMerge w:val="restart"/>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555A4A2A" w14:textId="77777777" w:rsidR="00EA7CC6" w:rsidRDefault="00EA7CC6">
            <w:pPr>
              <w:widowControl w:val="0"/>
              <w:autoSpaceDE w:val="0"/>
              <w:autoSpaceDN w:val="0"/>
              <w:adjustRightInd w:val="0"/>
              <w:ind w:left="113"/>
              <w:jc w:val="center"/>
              <w:rPr>
                <w:rFonts w:ascii="Helvetica" w:hAnsi="Helvetica" w:cs="Helvetica"/>
                <w:kern w:val="1"/>
                <w:u w:color="FB0007"/>
              </w:rPr>
            </w:pPr>
            <w:r>
              <w:rPr>
                <w:rFonts w:ascii="Trebuchet MS" w:hAnsi="Trebuchet MS" w:cs="Trebuchet MS"/>
                <w:b/>
                <w:bCs/>
                <w:color w:val="244084"/>
                <w:u w:color="FB0007"/>
              </w:rPr>
              <w:t>March</w:t>
            </w:r>
          </w:p>
        </w:tc>
        <w:tc>
          <w:tcPr>
            <w:tcW w:w="1172" w:type="dxa"/>
            <w:tcBorders>
              <w:top w:val="single" w:sz="8" w:space="0" w:color="000000"/>
              <w:left w:val="single" w:sz="8" w:space="0" w:color="000000"/>
              <w:bottom w:val="single" w:sz="8" w:space="0" w:color="000000"/>
              <w:right w:val="single" w:sz="8" w:space="0" w:color="000000"/>
            </w:tcBorders>
            <w:shd w:val="clear" w:color="auto" w:fill="D0D0D0"/>
            <w:tcMar>
              <w:top w:w="80" w:type="nil"/>
              <w:left w:w="80" w:type="nil"/>
              <w:bottom w:w="80" w:type="nil"/>
              <w:right w:w="80" w:type="nil"/>
            </w:tcMar>
          </w:tcPr>
          <w:p w14:paraId="03DBFD83"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17</w:t>
            </w:r>
          </w:p>
        </w:tc>
        <w:tc>
          <w:tcPr>
            <w:tcW w:w="1172" w:type="dxa"/>
            <w:tcBorders>
              <w:top w:val="single" w:sz="8" w:space="0" w:color="000000"/>
              <w:left w:val="single" w:sz="8" w:space="0" w:color="000000"/>
              <w:bottom w:val="single" w:sz="8" w:space="0" w:color="000000"/>
              <w:right w:val="single" w:sz="8" w:space="0" w:color="000000"/>
            </w:tcBorders>
            <w:shd w:val="clear" w:color="auto" w:fill="D0D0D0"/>
            <w:tcMar>
              <w:top w:w="80" w:type="nil"/>
              <w:left w:w="80" w:type="nil"/>
              <w:bottom w:w="80" w:type="nil"/>
              <w:right w:w="80" w:type="nil"/>
            </w:tcMar>
          </w:tcPr>
          <w:p w14:paraId="29992C4F"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18</w:t>
            </w:r>
          </w:p>
        </w:tc>
        <w:tc>
          <w:tcPr>
            <w:tcW w:w="1151" w:type="dxa"/>
            <w:tcBorders>
              <w:top w:val="single" w:sz="8" w:space="0" w:color="000000"/>
              <w:left w:val="single" w:sz="8" w:space="0" w:color="000000"/>
              <w:bottom w:val="single" w:sz="8" w:space="0" w:color="000000"/>
              <w:right w:val="single" w:sz="8" w:space="0" w:color="000000"/>
            </w:tcBorders>
            <w:shd w:val="clear" w:color="auto" w:fill="D0D0D0"/>
            <w:tcMar>
              <w:top w:w="80" w:type="nil"/>
              <w:left w:w="80" w:type="nil"/>
              <w:bottom w:w="80" w:type="nil"/>
              <w:right w:w="80" w:type="nil"/>
            </w:tcMar>
          </w:tcPr>
          <w:p w14:paraId="7445A27F"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19</w:t>
            </w:r>
          </w:p>
        </w:tc>
        <w:tc>
          <w:tcPr>
            <w:tcW w:w="1172" w:type="dxa"/>
            <w:tcBorders>
              <w:top w:val="single" w:sz="8" w:space="0" w:color="000000"/>
              <w:left w:val="single" w:sz="8" w:space="0" w:color="000000"/>
              <w:bottom w:val="single" w:sz="8" w:space="0" w:color="000000"/>
              <w:right w:val="single" w:sz="8" w:space="0" w:color="000000"/>
            </w:tcBorders>
            <w:shd w:val="clear" w:color="auto" w:fill="D0D0D0"/>
            <w:tcMar>
              <w:top w:w="80" w:type="nil"/>
              <w:left w:w="80" w:type="nil"/>
              <w:bottom w:w="80" w:type="nil"/>
              <w:right w:w="80" w:type="nil"/>
            </w:tcMar>
          </w:tcPr>
          <w:p w14:paraId="2E77CD23"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20</w:t>
            </w:r>
          </w:p>
        </w:tc>
        <w:tc>
          <w:tcPr>
            <w:tcW w:w="1172" w:type="dxa"/>
            <w:tcBorders>
              <w:top w:val="single" w:sz="8" w:space="0" w:color="000000"/>
              <w:left w:val="single" w:sz="8" w:space="0" w:color="000000"/>
              <w:bottom w:val="single" w:sz="8" w:space="0" w:color="000000"/>
              <w:right w:val="single" w:sz="8" w:space="0" w:color="000000"/>
            </w:tcBorders>
            <w:shd w:val="clear" w:color="auto" w:fill="D0D0D0"/>
            <w:tcMar>
              <w:top w:w="80" w:type="nil"/>
              <w:left w:w="80" w:type="nil"/>
              <w:bottom w:w="80" w:type="nil"/>
              <w:right w:w="80" w:type="nil"/>
            </w:tcMar>
          </w:tcPr>
          <w:p w14:paraId="450579E0"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21</w:t>
            </w:r>
          </w:p>
        </w:tc>
        <w:tc>
          <w:tcPr>
            <w:tcW w:w="1172"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7E216F1F"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22</w:t>
            </w:r>
          </w:p>
        </w:tc>
        <w:tc>
          <w:tcPr>
            <w:tcW w:w="1172"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63B0F5EA"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23</w:t>
            </w:r>
          </w:p>
        </w:tc>
      </w:tr>
      <w:tr w:rsidR="000F3AC3" w14:paraId="42C9E2A7" w14:textId="77777777" w:rsidTr="000F3AC3">
        <w:tblPrEx>
          <w:tblBorders>
            <w:top w:val="none" w:sz="0" w:space="0" w:color="auto"/>
          </w:tblBorders>
          <w:tblCellMar>
            <w:top w:w="0" w:type="dxa"/>
            <w:bottom w:w="0" w:type="dxa"/>
          </w:tblCellMar>
        </w:tblPrEx>
        <w:trPr>
          <w:trHeight w:val="304"/>
        </w:trPr>
        <w:tc>
          <w:tcPr>
            <w:tcW w:w="1172" w:type="dxa"/>
            <w:vMerge/>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51A94CE5" w14:textId="77777777" w:rsidR="00EA7CC6" w:rsidRDefault="00EA7CC6">
            <w:pPr>
              <w:widowControl w:val="0"/>
              <w:autoSpaceDE w:val="0"/>
              <w:autoSpaceDN w:val="0"/>
              <w:adjustRightInd w:val="0"/>
              <w:rPr>
                <w:rFonts w:ascii="Helvetica" w:hAnsi="Helvetica" w:cs="Helvetica"/>
                <w:kern w:val="1"/>
                <w:u w:color="FB0007"/>
              </w:rPr>
            </w:pPr>
          </w:p>
        </w:tc>
        <w:tc>
          <w:tcPr>
            <w:tcW w:w="1172" w:type="dxa"/>
            <w:tcBorders>
              <w:top w:val="single" w:sz="8" w:space="0" w:color="000000"/>
              <w:left w:val="single" w:sz="8" w:space="0" w:color="000000"/>
              <w:bottom w:val="single" w:sz="8" w:space="0" w:color="FB0007"/>
              <w:right w:val="single" w:sz="8" w:space="0" w:color="000000"/>
            </w:tcBorders>
            <w:tcMar>
              <w:top w:w="80" w:type="nil"/>
              <w:left w:w="80" w:type="nil"/>
              <w:bottom w:w="80" w:type="nil"/>
              <w:right w:w="80" w:type="nil"/>
            </w:tcMar>
          </w:tcPr>
          <w:p w14:paraId="66F7D0EB"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24</w:t>
            </w:r>
          </w:p>
        </w:tc>
        <w:tc>
          <w:tcPr>
            <w:tcW w:w="117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16BE82"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25</w:t>
            </w:r>
          </w:p>
        </w:tc>
        <w:tc>
          <w:tcPr>
            <w:tcW w:w="11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F9753BA"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26</w:t>
            </w:r>
          </w:p>
        </w:tc>
        <w:tc>
          <w:tcPr>
            <w:tcW w:w="117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73B986"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27</w:t>
            </w:r>
          </w:p>
        </w:tc>
        <w:tc>
          <w:tcPr>
            <w:tcW w:w="117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1A110EF"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28</w:t>
            </w:r>
          </w:p>
        </w:tc>
        <w:tc>
          <w:tcPr>
            <w:tcW w:w="1172"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4B139710"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29</w:t>
            </w:r>
          </w:p>
        </w:tc>
        <w:tc>
          <w:tcPr>
            <w:tcW w:w="1172"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49970C91"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30</w:t>
            </w:r>
          </w:p>
        </w:tc>
      </w:tr>
      <w:tr w:rsidR="000F3AC3" w14:paraId="71A0EFC9" w14:textId="77777777" w:rsidTr="000F3AC3">
        <w:tblPrEx>
          <w:tblBorders>
            <w:top w:val="none" w:sz="0" w:space="0" w:color="auto"/>
          </w:tblBorders>
          <w:tblCellMar>
            <w:top w:w="0" w:type="dxa"/>
            <w:bottom w:w="0" w:type="dxa"/>
          </w:tblCellMar>
        </w:tblPrEx>
        <w:trPr>
          <w:trHeight w:val="472"/>
        </w:trPr>
        <w:tc>
          <w:tcPr>
            <w:tcW w:w="1172" w:type="dxa"/>
            <w:vMerge/>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5609018D" w14:textId="77777777" w:rsidR="00EA7CC6" w:rsidRDefault="00EA7CC6">
            <w:pPr>
              <w:widowControl w:val="0"/>
              <w:autoSpaceDE w:val="0"/>
              <w:autoSpaceDN w:val="0"/>
              <w:adjustRightInd w:val="0"/>
              <w:rPr>
                <w:rFonts w:ascii="Helvetica" w:hAnsi="Helvetica" w:cs="Helvetica"/>
                <w:kern w:val="1"/>
                <w:u w:color="FB0007"/>
              </w:rPr>
            </w:pPr>
          </w:p>
        </w:tc>
        <w:tc>
          <w:tcPr>
            <w:tcW w:w="1172" w:type="dxa"/>
            <w:vMerge w:val="restart"/>
            <w:tcBorders>
              <w:top w:val="single" w:sz="8" w:space="0" w:color="FB0007"/>
              <w:left w:val="single" w:sz="8" w:space="0" w:color="FB0007"/>
              <w:bottom w:val="single" w:sz="8" w:space="0" w:color="FB0007"/>
              <w:right w:val="single" w:sz="8" w:space="0" w:color="FB0007"/>
            </w:tcBorders>
            <w:shd w:val="clear" w:color="auto" w:fill="FEDBE2"/>
            <w:tcMar>
              <w:top w:w="80" w:type="nil"/>
              <w:left w:w="80" w:type="nil"/>
              <w:bottom w:w="80" w:type="nil"/>
              <w:right w:w="80" w:type="nil"/>
            </w:tcMar>
          </w:tcPr>
          <w:p w14:paraId="328D52BE"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b/>
                <w:bCs/>
                <w:color w:val="B00004"/>
                <w:u w:color="FB0007"/>
              </w:rPr>
              <w:t>31</w:t>
            </w:r>
          </w:p>
        </w:tc>
        <w:tc>
          <w:tcPr>
            <w:tcW w:w="1172" w:type="dxa"/>
            <w:vMerge w:val="restart"/>
            <w:tcBorders>
              <w:top w:val="single" w:sz="8" w:space="0" w:color="000000"/>
              <w:left w:val="single" w:sz="8" w:space="0" w:color="FB0007"/>
              <w:bottom w:val="single" w:sz="8" w:space="0" w:color="000000"/>
              <w:right w:val="single" w:sz="8" w:space="0" w:color="000000"/>
            </w:tcBorders>
            <w:tcMar>
              <w:top w:w="80" w:type="nil"/>
              <w:left w:w="80" w:type="nil"/>
              <w:bottom w:w="80" w:type="nil"/>
              <w:right w:w="80" w:type="nil"/>
            </w:tcMar>
          </w:tcPr>
          <w:p w14:paraId="72AC18AA"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1</w:t>
            </w:r>
          </w:p>
        </w:tc>
        <w:tc>
          <w:tcPr>
            <w:tcW w:w="1151" w:type="dxa"/>
            <w:vMerge w:val="restar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F3B2333"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w:t>
            </w:r>
          </w:p>
        </w:tc>
        <w:tc>
          <w:tcPr>
            <w:tcW w:w="1172" w:type="dxa"/>
            <w:vMerge w:val="restar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AC235AB"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3</w:t>
            </w:r>
          </w:p>
        </w:tc>
        <w:tc>
          <w:tcPr>
            <w:tcW w:w="1172" w:type="dxa"/>
            <w:vMerge w:val="restart"/>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91A84D"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4</w:t>
            </w:r>
          </w:p>
        </w:tc>
        <w:tc>
          <w:tcPr>
            <w:tcW w:w="1172" w:type="dxa"/>
            <w:vMerge w:val="restart"/>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29F2813E"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5</w:t>
            </w:r>
          </w:p>
        </w:tc>
        <w:tc>
          <w:tcPr>
            <w:tcW w:w="1172" w:type="dxa"/>
            <w:vMerge w:val="restart"/>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5754F752"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6</w:t>
            </w:r>
          </w:p>
        </w:tc>
      </w:tr>
      <w:tr w:rsidR="000F3AC3" w14:paraId="6F333714" w14:textId="77777777" w:rsidTr="000F3AC3">
        <w:tblPrEx>
          <w:tblBorders>
            <w:top w:val="none" w:sz="0" w:space="0" w:color="auto"/>
          </w:tblBorders>
          <w:tblCellMar>
            <w:top w:w="0" w:type="dxa"/>
            <w:bottom w:w="0" w:type="dxa"/>
          </w:tblCellMar>
        </w:tblPrEx>
        <w:trPr>
          <w:trHeight w:val="349"/>
        </w:trPr>
        <w:tc>
          <w:tcPr>
            <w:tcW w:w="1172" w:type="dxa"/>
            <w:vMerge w:val="restart"/>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461BDA8B" w14:textId="77777777" w:rsidR="00EA7CC6" w:rsidRDefault="00EA7CC6">
            <w:pPr>
              <w:widowControl w:val="0"/>
              <w:autoSpaceDE w:val="0"/>
              <w:autoSpaceDN w:val="0"/>
              <w:adjustRightInd w:val="0"/>
              <w:ind w:left="113"/>
              <w:jc w:val="center"/>
              <w:rPr>
                <w:rFonts w:ascii="Helvetica" w:hAnsi="Helvetica" w:cs="Helvetica"/>
                <w:kern w:val="1"/>
                <w:u w:color="FB0007"/>
              </w:rPr>
            </w:pPr>
            <w:r>
              <w:rPr>
                <w:rFonts w:ascii="Trebuchet MS" w:hAnsi="Trebuchet MS" w:cs="Trebuchet MS"/>
                <w:b/>
                <w:bCs/>
                <w:color w:val="244084"/>
                <w:u w:color="FB0007"/>
              </w:rPr>
              <w:t>April</w:t>
            </w:r>
          </w:p>
        </w:tc>
        <w:tc>
          <w:tcPr>
            <w:tcW w:w="1172" w:type="dxa"/>
            <w:vMerge/>
            <w:tcBorders>
              <w:top w:val="single" w:sz="8" w:space="0" w:color="FB0007"/>
              <w:left w:val="single" w:sz="8" w:space="0" w:color="FB0007"/>
              <w:bottom w:val="single" w:sz="8" w:space="0" w:color="FB0007"/>
              <w:right w:val="single" w:sz="8" w:space="0" w:color="FB0007"/>
            </w:tcBorders>
            <w:shd w:val="clear" w:color="auto" w:fill="FEDBE2"/>
            <w:tcMar>
              <w:top w:w="80" w:type="nil"/>
              <w:left w:w="80" w:type="nil"/>
              <w:bottom w:w="80" w:type="nil"/>
              <w:right w:w="80" w:type="nil"/>
            </w:tcMar>
          </w:tcPr>
          <w:p w14:paraId="359BEF52" w14:textId="77777777" w:rsidR="00EA7CC6" w:rsidRDefault="00EA7CC6">
            <w:pPr>
              <w:widowControl w:val="0"/>
              <w:autoSpaceDE w:val="0"/>
              <w:autoSpaceDN w:val="0"/>
              <w:adjustRightInd w:val="0"/>
              <w:rPr>
                <w:rFonts w:ascii="Helvetica" w:hAnsi="Helvetica" w:cs="Helvetica"/>
                <w:kern w:val="1"/>
                <w:u w:color="FB0007"/>
              </w:rPr>
            </w:pPr>
          </w:p>
        </w:tc>
        <w:tc>
          <w:tcPr>
            <w:tcW w:w="1172" w:type="dxa"/>
            <w:vMerge/>
            <w:tcBorders>
              <w:top w:val="single" w:sz="8" w:space="0" w:color="000000"/>
              <w:left w:val="single" w:sz="8" w:space="0" w:color="FB0007"/>
              <w:bottom w:val="single" w:sz="8" w:space="0" w:color="000000"/>
              <w:right w:val="single" w:sz="8" w:space="0" w:color="000000"/>
            </w:tcBorders>
            <w:tcMar>
              <w:top w:w="80" w:type="nil"/>
              <w:left w:w="80" w:type="nil"/>
              <w:bottom w:w="80" w:type="nil"/>
              <w:right w:w="80" w:type="nil"/>
            </w:tcMar>
          </w:tcPr>
          <w:p w14:paraId="3A38FB0D" w14:textId="77777777" w:rsidR="00EA7CC6" w:rsidRDefault="00EA7CC6">
            <w:pPr>
              <w:widowControl w:val="0"/>
              <w:autoSpaceDE w:val="0"/>
              <w:autoSpaceDN w:val="0"/>
              <w:adjustRightInd w:val="0"/>
              <w:rPr>
                <w:rFonts w:ascii="Helvetica" w:hAnsi="Helvetica" w:cs="Helvetica"/>
                <w:kern w:val="1"/>
                <w:u w:color="FB0007"/>
              </w:rPr>
            </w:pPr>
          </w:p>
        </w:tc>
        <w:tc>
          <w:tcPr>
            <w:tcW w:w="1151" w:type="dxa"/>
            <w:vMerge/>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03E888" w14:textId="77777777" w:rsidR="00EA7CC6" w:rsidRDefault="00EA7CC6">
            <w:pPr>
              <w:widowControl w:val="0"/>
              <w:autoSpaceDE w:val="0"/>
              <w:autoSpaceDN w:val="0"/>
              <w:adjustRightInd w:val="0"/>
              <w:rPr>
                <w:rFonts w:ascii="Helvetica" w:hAnsi="Helvetica" w:cs="Helvetica"/>
                <w:kern w:val="1"/>
                <w:u w:color="FB0007"/>
              </w:rPr>
            </w:pPr>
          </w:p>
        </w:tc>
        <w:tc>
          <w:tcPr>
            <w:tcW w:w="1172" w:type="dxa"/>
            <w:vMerge/>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BFC75D6" w14:textId="77777777" w:rsidR="00EA7CC6" w:rsidRDefault="00EA7CC6">
            <w:pPr>
              <w:widowControl w:val="0"/>
              <w:autoSpaceDE w:val="0"/>
              <w:autoSpaceDN w:val="0"/>
              <w:adjustRightInd w:val="0"/>
              <w:rPr>
                <w:rFonts w:ascii="Helvetica" w:hAnsi="Helvetica" w:cs="Helvetica"/>
                <w:kern w:val="1"/>
                <w:u w:color="FB0007"/>
              </w:rPr>
            </w:pPr>
          </w:p>
        </w:tc>
        <w:tc>
          <w:tcPr>
            <w:tcW w:w="1172" w:type="dxa"/>
            <w:vMerge/>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F4150B6" w14:textId="77777777" w:rsidR="00EA7CC6" w:rsidRDefault="00EA7CC6">
            <w:pPr>
              <w:widowControl w:val="0"/>
              <w:autoSpaceDE w:val="0"/>
              <w:autoSpaceDN w:val="0"/>
              <w:adjustRightInd w:val="0"/>
              <w:rPr>
                <w:rFonts w:ascii="Helvetica" w:hAnsi="Helvetica" w:cs="Helvetica"/>
                <w:kern w:val="1"/>
                <w:u w:color="FB0007"/>
              </w:rPr>
            </w:pPr>
          </w:p>
        </w:tc>
        <w:tc>
          <w:tcPr>
            <w:tcW w:w="1172" w:type="dxa"/>
            <w:vMerge/>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57C211E9" w14:textId="77777777" w:rsidR="00EA7CC6" w:rsidRDefault="00EA7CC6">
            <w:pPr>
              <w:widowControl w:val="0"/>
              <w:autoSpaceDE w:val="0"/>
              <w:autoSpaceDN w:val="0"/>
              <w:adjustRightInd w:val="0"/>
              <w:rPr>
                <w:rFonts w:ascii="Helvetica" w:hAnsi="Helvetica" w:cs="Helvetica"/>
                <w:kern w:val="1"/>
                <w:u w:color="FB0007"/>
              </w:rPr>
            </w:pPr>
          </w:p>
        </w:tc>
        <w:tc>
          <w:tcPr>
            <w:tcW w:w="1172" w:type="dxa"/>
            <w:vMerge/>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4B35EF89" w14:textId="77777777" w:rsidR="00EA7CC6" w:rsidRDefault="00EA7CC6">
            <w:pPr>
              <w:widowControl w:val="0"/>
              <w:autoSpaceDE w:val="0"/>
              <w:autoSpaceDN w:val="0"/>
              <w:adjustRightInd w:val="0"/>
              <w:rPr>
                <w:rFonts w:ascii="Helvetica" w:hAnsi="Helvetica" w:cs="Helvetica"/>
                <w:kern w:val="1"/>
                <w:u w:color="FB0007"/>
              </w:rPr>
            </w:pPr>
          </w:p>
        </w:tc>
      </w:tr>
      <w:tr w:rsidR="000F3AC3" w14:paraId="50413346" w14:textId="77777777" w:rsidTr="000F3AC3">
        <w:tblPrEx>
          <w:tblBorders>
            <w:top w:val="none" w:sz="0" w:space="0" w:color="auto"/>
          </w:tblBorders>
          <w:tblCellMar>
            <w:top w:w="0" w:type="dxa"/>
            <w:bottom w:w="0" w:type="dxa"/>
          </w:tblCellMar>
        </w:tblPrEx>
        <w:trPr>
          <w:trHeight w:val="204"/>
        </w:trPr>
        <w:tc>
          <w:tcPr>
            <w:tcW w:w="1172" w:type="dxa"/>
            <w:vMerge/>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1AD4F214" w14:textId="77777777" w:rsidR="00EA7CC6" w:rsidRDefault="00EA7CC6">
            <w:pPr>
              <w:widowControl w:val="0"/>
              <w:autoSpaceDE w:val="0"/>
              <w:autoSpaceDN w:val="0"/>
              <w:adjustRightInd w:val="0"/>
              <w:rPr>
                <w:rFonts w:ascii="Helvetica" w:hAnsi="Helvetica" w:cs="Helvetica"/>
                <w:kern w:val="1"/>
                <w:u w:color="FB0007"/>
              </w:rPr>
            </w:pPr>
          </w:p>
        </w:tc>
        <w:tc>
          <w:tcPr>
            <w:tcW w:w="1172" w:type="dxa"/>
            <w:tcBorders>
              <w:top w:val="single" w:sz="8" w:space="0" w:color="FB0007"/>
              <w:left w:val="single" w:sz="8" w:space="0" w:color="000000"/>
              <w:bottom w:val="single" w:sz="8" w:space="0" w:color="000000"/>
              <w:right w:val="single" w:sz="8" w:space="0" w:color="000000"/>
            </w:tcBorders>
            <w:tcMar>
              <w:top w:w="80" w:type="nil"/>
              <w:left w:w="80" w:type="nil"/>
              <w:bottom w:w="80" w:type="nil"/>
              <w:right w:w="80" w:type="nil"/>
            </w:tcMar>
          </w:tcPr>
          <w:p w14:paraId="7657ADD2"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7</w:t>
            </w:r>
          </w:p>
        </w:tc>
        <w:tc>
          <w:tcPr>
            <w:tcW w:w="1172" w:type="dxa"/>
            <w:tcBorders>
              <w:top w:val="single" w:sz="8" w:space="0" w:color="000000"/>
              <w:left w:val="single" w:sz="8" w:space="0" w:color="000000"/>
              <w:bottom w:val="single" w:sz="8" w:space="0" w:color="FB0007"/>
              <w:right w:val="single" w:sz="8" w:space="0" w:color="000000"/>
            </w:tcBorders>
            <w:tcMar>
              <w:top w:w="80" w:type="nil"/>
              <w:left w:w="80" w:type="nil"/>
              <w:bottom w:w="80" w:type="nil"/>
              <w:right w:w="80" w:type="nil"/>
            </w:tcMar>
          </w:tcPr>
          <w:p w14:paraId="1CB45936"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8</w:t>
            </w:r>
          </w:p>
        </w:tc>
        <w:tc>
          <w:tcPr>
            <w:tcW w:w="11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DCF3346"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9</w:t>
            </w:r>
          </w:p>
        </w:tc>
        <w:tc>
          <w:tcPr>
            <w:tcW w:w="117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0EEE949"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10</w:t>
            </w:r>
          </w:p>
        </w:tc>
        <w:tc>
          <w:tcPr>
            <w:tcW w:w="117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8785BBB"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11</w:t>
            </w:r>
          </w:p>
        </w:tc>
        <w:tc>
          <w:tcPr>
            <w:tcW w:w="1172"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0C63CFFB"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12</w:t>
            </w:r>
          </w:p>
        </w:tc>
        <w:tc>
          <w:tcPr>
            <w:tcW w:w="1172"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6C2E88C1"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13</w:t>
            </w:r>
          </w:p>
        </w:tc>
      </w:tr>
      <w:tr w:rsidR="000F3AC3" w14:paraId="6E8FB203" w14:textId="77777777" w:rsidTr="000F3AC3">
        <w:tblPrEx>
          <w:tblBorders>
            <w:top w:val="none" w:sz="0" w:space="0" w:color="auto"/>
          </w:tblBorders>
          <w:tblCellMar>
            <w:top w:w="0" w:type="dxa"/>
            <w:bottom w:w="0" w:type="dxa"/>
          </w:tblCellMar>
        </w:tblPrEx>
        <w:trPr>
          <w:trHeight w:val="204"/>
        </w:trPr>
        <w:tc>
          <w:tcPr>
            <w:tcW w:w="1172" w:type="dxa"/>
            <w:vMerge/>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7058D247" w14:textId="77777777" w:rsidR="00EA7CC6" w:rsidRDefault="00EA7CC6">
            <w:pPr>
              <w:widowControl w:val="0"/>
              <w:autoSpaceDE w:val="0"/>
              <w:autoSpaceDN w:val="0"/>
              <w:adjustRightInd w:val="0"/>
              <w:rPr>
                <w:rFonts w:ascii="Helvetica" w:hAnsi="Helvetica" w:cs="Helvetica"/>
                <w:kern w:val="1"/>
                <w:u w:color="FB0007"/>
              </w:rPr>
            </w:pPr>
          </w:p>
        </w:tc>
        <w:tc>
          <w:tcPr>
            <w:tcW w:w="1172" w:type="dxa"/>
            <w:tcBorders>
              <w:top w:val="single" w:sz="8" w:space="0" w:color="000000"/>
              <w:left w:val="single" w:sz="8" w:space="0" w:color="000000"/>
              <w:bottom w:val="single" w:sz="8" w:space="0" w:color="000000"/>
              <w:right w:val="single" w:sz="8" w:space="0" w:color="FB0007"/>
            </w:tcBorders>
            <w:tcMar>
              <w:top w:w="80" w:type="nil"/>
              <w:left w:w="80" w:type="nil"/>
              <w:bottom w:w="80" w:type="nil"/>
              <w:right w:w="80" w:type="nil"/>
            </w:tcMar>
          </w:tcPr>
          <w:p w14:paraId="1A87E36F"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14</w:t>
            </w:r>
          </w:p>
        </w:tc>
        <w:tc>
          <w:tcPr>
            <w:tcW w:w="1172" w:type="dxa"/>
            <w:tcBorders>
              <w:top w:val="single" w:sz="8" w:space="0" w:color="FB0007"/>
              <w:left w:val="single" w:sz="8" w:space="0" w:color="FB0007"/>
              <w:bottom w:val="single" w:sz="8" w:space="0" w:color="FB0007"/>
              <w:right w:val="single" w:sz="8" w:space="0" w:color="FB0007"/>
            </w:tcBorders>
            <w:shd w:val="clear" w:color="auto" w:fill="FEDBE2"/>
            <w:tcMar>
              <w:top w:w="80" w:type="nil"/>
              <w:left w:w="80" w:type="nil"/>
              <w:bottom w:w="80" w:type="nil"/>
              <w:right w:w="80" w:type="nil"/>
            </w:tcMar>
          </w:tcPr>
          <w:p w14:paraId="6A2CD3B1"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b/>
                <w:bCs/>
                <w:color w:val="B00004"/>
                <w:u w:color="FB0007"/>
              </w:rPr>
              <w:t>15</w:t>
            </w:r>
          </w:p>
        </w:tc>
        <w:tc>
          <w:tcPr>
            <w:tcW w:w="1151" w:type="dxa"/>
            <w:tcBorders>
              <w:top w:val="single" w:sz="8" w:space="0" w:color="000000"/>
              <w:left w:val="single" w:sz="8" w:space="0" w:color="FB0007"/>
              <w:bottom w:val="single" w:sz="8" w:space="0" w:color="000000"/>
              <w:right w:val="single" w:sz="8" w:space="0" w:color="000000"/>
            </w:tcBorders>
            <w:tcMar>
              <w:top w:w="80" w:type="nil"/>
              <w:left w:w="80" w:type="nil"/>
              <w:bottom w:w="80" w:type="nil"/>
              <w:right w:w="80" w:type="nil"/>
            </w:tcMar>
          </w:tcPr>
          <w:p w14:paraId="54C21A3F"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16</w:t>
            </w:r>
          </w:p>
        </w:tc>
        <w:tc>
          <w:tcPr>
            <w:tcW w:w="1172" w:type="dxa"/>
            <w:tcBorders>
              <w:top w:val="single" w:sz="8" w:space="0" w:color="000000"/>
              <w:left w:val="single" w:sz="8" w:space="0" w:color="000000"/>
              <w:bottom w:val="single" w:sz="8" w:space="0" w:color="FB0007"/>
              <w:right w:val="single" w:sz="8" w:space="0" w:color="000000"/>
            </w:tcBorders>
            <w:tcMar>
              <w:top w:w="80" w:type="nil"/>
              <w:left w:w="80" w:type="nil"/>
              <w:bottom w:w="80" w:type="nil"/>
              <w:right w:w="80" w:type="nil"/>
            </w:tcMar>
          </w:tcPr>
          <w:p w14:paraId="3575C0C6"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17</w:t>
            </w:r>
          </w:p>
        </w:tc>
        <w:tc>
          <w:tcPr>
            <w:tcW w:w="117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713643"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18</w:t>
            </w:r>
          </w:p>
        </w:tc>
        <w:tc>
          <w:tcPr>
            <w:tcW w:w="1172"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6F3B6302"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19</w:t>
            </w:r>
          </w:p>
        </w:tc>
        <w:tc>
          <w:tcPr>
            <w:tcW w:w="1172"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5452262F"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20</w:t>
            </w:r>
          </w:p>
        </w:tc>
      </w:tr>
      <w:tr w:rsidR="000F3AC3" w14:paraId="5DE924D1" w14:textId="77777777" w:rsidTr="000F3AC3">
        <w:tblPrEx>
          <w:tblBorders>
            <w:top w:val="none" w:sz="0" w:space="0" w:color="auto"/>
          </w:tblBorders>
          <w:tblCellMar>
            <w:top w:w="0" w:type="dxa"/>
            <w:bottom w:w="0" w:type="dxa"/>
          </w:tblCellMar>
        </w:tblPrEx>
        <w:trPr>
          <w:trHeight w:val="204"/>
        </w:trPr>
        <w:tc>
          <w:tcPr>
            <w:tcW w:w="1172" w:type="dxa"/>
            <w:vMerge/>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19AD0E3C" w14:textId="77777777" w:rsidR="00EA7CC6" w:rsidRDefault="00EA7CC6">
            <w:pPr>
              <w:widowControl w:val="0"/>
              <w:autoSpaceDE w:val="0"/>
              <w:autoSpaceDN w:val="0"/>
              <w:adjustRightInd w:val="0"/>
              <w:rPr>
                <w:rFonts w:ascii="Helvetica" w:hAnsi="Helvetica" w:cs="Helvetica"/>
                <w:kern w:val="1"/>
                <w:u w:color="FB0007"/>
              </w:rPr>
            </w:pPr>
          </w:p>
        </w:tc>
        <w:tc>
          <w:tcPr>
            <w:tcW w:w="117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F07D211"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21</w:t>
            </w:r>
          </w:p>
        </w:tc>
        <w:tc>
          <w:tcPr>
            <w:tcW w:w="1172" w:type="dxa"/>
            <w:tcBorders>
              <w:top w:val="single" w:sz="8" w:space="0" w:color="FB0007"/>
              <w:left w:val="single" w:sz="8" w:space="0" w:color="000000"/>
              <w:bottom w:val="single" w:sz="8" w:space="0" w:color="000000"/>
              <w:right w:val="single" w:sz="8" w:space="0" w:color="000000"/>
            </w:tcBorders>
            <w:tcMar>
              <w:top w:w="80" w:type="nil"/>
              <w:left w:w="80" w:type="nil"/>
              <w:bottom w:w="80" w:type="nil"/>
              <w:right w:w="80" w:type="nil"/>
            </w:tcMar>
          </w:tcPr>
          <w:p w14:paraId="0A12877B"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22</w:t>
            </w:r>
          </w:p>
        </w:tc>
        <w:tc>
          <w:tcPr>
            <w:tcW w:w="1151" w:type="dxa"/>
            <w:tcBorders>
              <w:top w:val="single" w:sz="8" w:space="0" w:color="000000"/>
              <w:left w:val="single" w:sz="8" w:space="0" w:color="000000"/>
              <w:bottom w:val="single" w:sz="8" w:space="0" w:color="FB0007"/>
              <w:right w:val="single" w:sz="8" w:space="0" w:color="FB0007"/>
            </w:tcBorders>
            <w:tcMar>
              <w:top w:w="80" w:type="nil"/>
              <w:left w:w="80" w:type="nil"/>
              <w:bottom w:w="80" w:type="nil"/>
              <w:right w:w="80" w:type="nil"/>
            </w:tcMar>
          </w:tcPr>
          <w:p w14:paraId="03E44118"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23</w:t>
            </w:r>
          </w:p>
        </w:tc>
        <w:tc>
          <w:tcPr>
            <w:tcW w:w="1172" w:type="dxa"/>
            <w:tcBorders>
              <w:top w:val="single" w:sz="8" w:space="0" w:color="FB0007"/>
              <w:left w:val="single" w:sz="8" w:space="0" w:color="FB0007"/>
              <w:bottom w:val="single" w:sz="8" w:space="0" w:color="FB0007"/>
              <w:right w:val="single" w:sz="8" w:space="0" w:color="FB0007"/>
            </w:tcBorders>
            <w:shd w:val="clear" w:color="auto" w:fill="FEDBE2"/>
            <w:tcMar>
              <w:top w:w="80" w:type="nil"/>
              <w:left w:w="80" w:type="nil"/>
              <w:bottom w:w="80" w:type="nil"/>
              <w:right w:w="80" w:type="nil"/>
            </w:tcMar>
          </w:tcPr>
          <w:p w14:paraId="66A1ED2A" w14:textId="77777777" w:rsidR="00EA7CC6" w:rsidRDefault="00EA7CC6">
            <w:pPr>
              <w:widowControl w:val="0"/>
              <w:tabs>
                <w:tab w:val="left" w:pos="675"/>
              </w:tabs>
              <w:autoSpaceDE w:val="0"/>
              <w:autoSpaceDN w:val="0"/>
              <w:adjustRightInd w:val="0"/>
              <w:jc w:val="both"/>
              <w:rPr>
                <w:rFonts w:ascii="Helvetica" w:hAnsi="Helvetica" w:cs="Helvetica"/>
                <w:kern w:val="1"/>
                <w:u w:color="FB0007"/>
              </w:rPr>
            </w:pPr>
            <w:r>
              <w:rPr>
                <w:rFonts w:ascii="Trebuchet MS" w:hAnsi="Trebuchet MS" w:cs="Trebuchet MS"/>
                <w:b/>
                <w:bCs/>
                <w:color w:val="B00004"/>
                <w:u w:color="FB0007"/>
              </w:rPr>
              <w:t>24</w:t>
            </w:r>
          </w:p>
        </w:tc>
        <w:tc>
          <w:tcPr>
            <w:tcW w:w="1172" w:type="dxa"/>
            <w:tcBorders>
              <w:top w:val="single" w:sz="8" w:space="0" w:color="000000"/>
              <w:left w:val="single" w:sz="8" w:space="0" w:color="FB0007"/>
              <w:bottom w:val="single" w:sz="8" w:space="0" w:color="000000"/>
              <w:right w:val="single" w:sz="8" w:space="0" w:color="000000"/>
            </w:tcBorders>
            <w:tcMar>
              <w:top w:w="80" w:type="nil"/>
              <w:left w:w="80" w:type="nil"/>
              <w:bottom w:w="80" w:type="nil"/>
              <w:right w:w="80" w:type="nil"/>
            </w:tcMar>
          </w:tcPr>
          <w:p w14:paraId="6D144DFB"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25</w:t>
            </w:r>
          </w:p>
        </w:tc>
        <w:tc>
          <w:tcPr>
            <w:tcW w:w="1172"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3F007B56"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26</w:t>
            </w:r>
          </w:p>
        </w:tc>
        <w:tc>
          <w:tcPr>
            <w:tcW w:w="1172"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1088747A"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27</w:t>
            </w:r>
          </w:p>
        </w:tc>
      </w:tr>
      <w:tr w:rsidR="000F3AC3" w14:paraId="06602DE1" w14:textId="77777777" w:rsidTr="000F3AC3">
        <w:tblPrEx>
          <w:tblCellMar>
            <w:top w:w="0" w:type="dxa"/>
            <w:bottom w:w="0" w:type="dxa"/>
          </w:tblCellMar>
        </w:tblPrEx>
        <w:trPr>
          <w:trHeight w:val="204"/>
        </w:trPr>
        <w:tc>
          <w:tcPr>
            <w:tcW w:w="1172" w:type="dxa"/>
            <w:vMerge/>
            <w:tcBorders>
              <w:top w:val="single" w:sz="8" w:space="0" w:color="000000"/>
              <w:left w:val="single" w:sz="8" w:space="0" w:color="000000"/>
              <w:bottom w:val="single" w:sz="8" w:space="0" w:color="000000"/>
              <w:right w:val="single" w:sz="8" w:space="0" w:color="000000"/>
            </w:tcBorders>
            <w:shd w:val="clear" w:color="auto" w:fill="D0DAF0"/>
            <w:tcMar>
              <w:top w:w="80" w:type="nil"/>
              <w:left w:w="80" w:type="nil"/>
              <w:bottom w:w="80" w:type="nil"/>
              <w:right w:w="80" w:type="nil"/>
            </w:tcMar>
            <w:vAlign w:val="center"/>
          </w:tcPr>
          <w:p w14:paraId="54363E1E" w14:textId="77777777" w:rsidR="00EA7CC6" w:rsidRDefault="00EA7CC6">
            <w:pPr>
              <w:widowControl w:val="0"/>
              <w:autoSpaceDE w:val="0"/>
              <w:autoSpaceDN w:val="0"/>
              <w:adjustRightInd w:val="0"/>
              <w:rPr>
                <w:rFonts w:ascii="Helvetica" w:hAnsi="Helvetica" w:cs="Helvetica"/>
                <w:kern w:val="1"/>
                <w:u w:color="FB0007"/>
              </w:rPr>
            </w:pPr>
          </w:p>
        </w:tc>
        <w:tc>
          <w:tcPr>
            <w:tcW w:w="117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F9D6B8"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28</w:t>
            </w:r>
          </w:p>
        </w:tc>
        <w:tc>
          <w:tcPr>
            <w:tcW w:w="1172" w:type="dxa"/>
            <w:tcBorders>
              <w:top w:val="single" w:sz="8" w:space="0" w:color="000000"/>
              <w:left w:val="single" w:sz="8" w:space="0" w:color="000000"/>
              <w:bottom w:val="single" w:sz="8" w:space="0" w:color="000000"/>
              <w:right w:val="single" w:sz="8" w:space="0" w:color="FB0007"/>
            </w:tcBorders>
            <w:tcMar>
              <w:top w:w="80" w:type="nil"/>
              <w:left w:w="80" w:type="nil"/>
              <w:bottom w:w="80" w:type="nil"/>
              <w:right w:w="80" w:type="nil"/>
            </w:tcMar>
          </w:tcPr>
          <w:p w14:paraId="6EAF382B" w14:textId="77777777" w:rsidR="00EA7CC6" w:rsidRDefault="00EA7CC6">
            <w:pPr>
              <w:widowControl w:val="0"/>
              <w:autoSpaceDE w:val="0"/>
              <w:autoSpaceDN w:val="0"/>
              <w:adjustRightInd w:val="0"/>
              <w:jc w:val="both"/>
              <w:rPr>
                <w:rFonts w:ascii="Helvetica" w:hAnsi="Helvetica" w:cs="Helvetica"/>
                <w:kern w:val="1"/>
                <w:u w:color="FB0007"/>
              </w:rPr>
            </w:pPr>
            <w:r>
              <w:rPr>
                <w:rFonts w:ascii="Trebuchet MS" w:hAnsi="Trebuchet MS" w:cs="Trebuchet MS"/>
                <w:color w:val="000000"/>
                <w:u w:color="FB0007"/>
              </w:rPr>
              <w:t>29</w:t>
            </w:r>
          </w:p>
        </w:tc>
        <w:tc>
          <w:tcPr>
            <w:tcW w:w="1151" w:type="dxa"/>
            <w:tcBorders>
              <w:top w:val="single" w:sz="8" w:space="0" w:color="FB0007"/>
              <w:left w:val="single" w:sz="8" w:space="0" w:color="FB0007"/>
              <w:bottom w:val="single" w:sz="8" w:space="0" w:color="FB0007"/>
              <w:right w:val="single" w:sz="8" w:space="0" w:color="FB0007"/>
            </w:tcBorders>
            <w:shd w:val="clear" w:color="auto" w:fill="FEDBE2"/>
            <w:tcMar>
              <w:top w:w="80" w:type="nil"/>
              <w:left w:w="80" w:type="nil"/>
              <w:bottom w:w="80" w:type="nil"/>
              <w:right w:w="80" w:type="nil"/>
            </w:tcMar>
          </w:tcPr>
          <w:p w14:paraId="530AB5F7" w14:textId="77777777" w:rsidR="00EA7CC6" w:rsidRDefault="00EA7CC6">
            <w:pPr>
              <w:widowControl w:val="0"/>
              <w:tabs>
                <w:tab w:val="left" w:pos="675"/>
              </w:tabs>
              <w:autoSpaceDE w:val="0"/>
              <w:autoSpaceDN w:val="0"/>
              <w:adjustRightInd w:val="0"/>
              <w:jc w:val="both"/>
              <w:rPr>
                <w:rFonts w:ascii="Helvetica" w:hAnsi="Helvetica" w:cs="Helvetica"/>
                <w:kern w:val="1"/>
                <w:u w:color="FB0007"/>
              </w:rPr>
            </w:pPr>
            <w:r>
              <w:rPr>
                <w:rFonts w:ascii="Trebuchet MS" w:hAnsi="Trebuchet MS" w:cs="Trebuchet MS"/>
                <w:b/>
                <w:bCs/>
                <w:color w:val="B00004"/>
                <w:u w:color="FB0007"/>
              </w:rPr>
              <w:t>30</w:t>
            </w:r>
            <w:r>
              <w:rPr>
                <w:rFonts w:ascii="Trebuchet MS" w:hAnsi="Trebuchet MS" w:cs="Trebuchet MS"/>
                <w:b/>
                <w:bCs/>
                <w:color w:val="B00004"/>
                <w:u w:color="FB0007"/>
              </w:rPr>
              <w:tab/>
            </w:r>
          </w:p>
        </w:tc>
        <w:tc>
          <w:tcPr>
            <w:tcW w:w="1172" w:type="dxa"/>
            <w:tcBorders>
              <w:top w:val="single" w:sz="8" w:space="0" w:color="FB0007"/>
              <w:left w:val="single" w:sz="8" w:space="0" w:color="FB0007"/>
              <w:bottom w:val="single" w:sz="8" w:space="0" w:color="000000"/>
              <w:right w:val="single" w:sz="8" w:space="0" w:color="000000"/>
            </w:tcBorders>
            <w:tcMar>
              <w:top w:w="80" w:type="nil"/>
              <w:left w:w="80" w:type="nil"/>
              <w:bottom w:w="80" w:type="nil"/>
              <w:right w:w="80" w:type="nil"/>
            </w:tcMar>
          </w:tcPr>
          <w:p w14:paraId="5CF3B7BE" w14:textId="77777777" w:rsidR="00EA7CC6" w:rsidRDefault="00EA7C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FB0007"/>
              </w:rPr>
            </w:pPr>
          </w:p>
        </w:tc>
        <w:tc>
          <w:tcPr>
            <w:tcW w:w="117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DCED43" w14:textId="77777777" w:rsidR="00EA7CC6" w:rsidRDefault="00EA7C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FB0007"/>
              </w:rPr>
            </w:pPr>
          </w:p>
        </w:tc>
        <w:tc>
          <w:tcPr>
            <w:tcW w:w="117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86D2C6" w14:textId="77777777" w:rsidR="00EA7CC6" w:rsidRDefault="00EA7C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FB0007"/>
              </w:rPr>
            </w:pPr>
          </w:p>
        </w:tc>
        <w:tc>
          <w:tcPr>
            <w:tcW w:w="117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50A894" w14:textId="77777777" w:rsidR="00EA7CC6" w:rsidRDefault="00EA7C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u w:color="FB0007"/>
              </w:rPr>
            </w:pPr>
          </w:p>
        </w:tc>
      </w:tr>
    </w:tbl>
    <w:p w14:paraId="32CCCABC" w14:textId="77777777" w:rsidR="00EA7CC6" w:rsidRDefault="00EA7CC6" w:rsidP="00EA7CC6">
      <w:pPr>
        <w:widowControl w:val="0"/>
        <w:autoSpaceDE w:val="0"/>
        <w:autoSpaceDN w:val="0"/>
        <w:adjustRightInd w:val="0"/>
        <w:jc w:val="both"/>
        <w:rPr>
          <w:rFonts w:ascii="Trebuchet MS" w:hAnsi="Trebuchet MS" w:cs="Trebuchet MS"/>
          <w:color w:val="000000"/>
          <w:u w:color="FB0007"/>
        </w:rPr>
      </w:pPr>
    </w:p>
    <w:p w14:paraId="758A5866" w14:textId="77777777" w:rsidR="00853146" w:rsidRDefault="00853146"/>
    <w:sectPr w:rsidR="00853146" w:rsidSect="00624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lowerLetter"/>
      <w:lvlText w:val="%2."/>
      <w:lvlJc w:val="left"/>
      <w:pPr>
        <w:ind w:left="1440" w:hanging="360"/>
      </w:pPr>
    </w:lvl>
    <w:lvl w:ilvl="2" w:tplc="0000012F">
      <w:start w:val="1"/>
      <w:numFmt w:val="low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0000025A">
      <w:start w:val="1"/>
      <w:numFmt w:val="lowerLetter"/>
      <w:lvlText w:val="%2."/>
      <w:lvlJc w:val="left"/>
      <w:pPr>
        <w:ind w:left="1440" w:hanging="360"/>
      </w:pPr>
    </w:lvl>
    <w:lvl w:ilvl="2" w:tplc="0000025B">
      <w:start w:val="1"/>
      <w:numFmt w:val="low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000002B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7E96D74"/>
    <w:multiLevelType w:val="hybridMultilevel"/>
    <w:tmpl w:val="91D05048"/>
    <w:lvl w:ilvl="0" w:tplc="0409000F">
      <w:start w:val="1"/>
      <w:numFmt w:val="decimal"/>
      <w:lvlText w:val="%1."/>
      <w:lvlJc w:val="left"/>
      <w:pPr>
        <w:ind w:left="720" w:hanging="360"/>
      </w:pPr>
    </w:lvl>
    <w:lvl w:ilvl="1" w:tplc="0409001B">
      <w:start w:val="1"/>
      <w:numFmt w:val="lowerRoman"/>
      <w:lvlText w:val="%2."/>
      <w:lvlJc w:val="right"/>
      <w:pPr>
        <w:ind w:left="25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603611"/>
    <w:multiLevelType w:val="hybridMultilevel"/>
    <w:tmpl w:val="0144EF06"/>
    <w:lvl w:ilvl="0" w:tplc="0409000F">
      <w:start w:val="1"/>
      <w:numFmt w:val="decimal"/>
      <w:lvlText w:val="%1."/>
      <w:lvlJc w:val="left"/>
      <w:pPr>
        <w:ind w:left="900" w:hanging="360"/>
      </w:pPr>
    </w:lvl>
    <w:lvl w:ilvl="1" w:tplc="0409000F">
      <w:start w:val="1"/>
      <w:numFmt w:val="decimal"/>
      <w:lvlText w:val="%2."/>
      <w:lvlJc w:val="left"/>
      <w:pPr>
        <w:ind w:left="1620" w:hanging="360"/>
      </w:pPr>
      <w:rPr>
        <w:rFonts w:hint="default"/>
      </w:r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63E50237"/>
    <w:multiLevelType w:val="hybridMultilevel"/>
    <w:tmpl w:val="726C0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CC6"/>
    <w:rsid w:val="000F3AC3"/>
    <w:rsid w:val="002109D3"/>
    <w:rsid w:val="00474820"/>
    <w:rsid w:val="005639B4"/>
    <w:rsid w:val="005B2820"/>
    <w:rsid w:val="005F559A"/>
    <w:rsid w:val="00624C33"/>
    <w:rsid w:val="00673B7E"/>
    <w:rsid w:val="00853146"/>
    <w:rsid w:val="008C6B73"/>
    <w:rsid w:val="009A5E51"/>
    <w:rsid w:val="009F0F05"/>
    <w:rsid w:val="00C250DA"/>
    <w:rsid w:val="00D30ED3"/>
    <w:rsid w:val="00EA7CC6"/>
    <w:rsid w:val="00FF24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D751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702</Words>
  <Characters>3612</Characters>
  <Application>Microsoft Macintosh Word</Application>
  <DocSecurity>0</DocSecurity>
  <Lines>200</Lines>
  <Paragraphs>143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ALNUAIMI</dc:creator>
  <cp:keywords/>
  <dc:description/>
  <cp:lastModifiedBy>Mohamed ALNUAIMI</cp:lastModifiedBy>
  <cp:revision>3</cp:revision>
  <dcterms:created xsi:type="dcterms:W3CDTF">2019-04-06T11:01:00Z</dcterms:created>
  <dcterms:modified xsi:type="dcterms:W3CDTF">2019-04-06T12:14:00Z</dcterms:modified>
  <cp:category/>
</cp:coreProperties>
</file>